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93" w:rsidRDefault="00A77C39" w:rsidP="000169E0">
      <w:pPr>
        <w:jc w:val="center"/>
        <w:rPr>
          <w:b/>
          <w:sz w:val="72"/>
          <w:szCs w:val="72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0.6pt;margin-top:-81.8pt;width:597.9pt;height:853.05pt;z-index:-1;mso-position-horizontal-relative:text;mso-position-vertical-relative:text">
            <v:imagedata r:id="rId10" o:title="QQ图片20130924193851"/>
          </v:shape>
        </w:pict>
      </w:r>
    </w:p>
    <w:p w:rsidR="000169E0" w:rsidRPr="000169E0" w:rsidRDefault="00317E53" w:rsidP="000169E0">
      <w:pPr>
        <w:jc w:val="center"/>
        <w:rPr>
          <w:b/>
          <w:sz w:val="72"/>
          <w:szCs w:val="72"/>
          <w:lang w:eastAsia="zh-CN"/>
        </w:rPr>
      </w:pPr>
      <w:r w:rsidRPr="000169E0">
        <w:rPr>
          <w:rFonts w:hint="eastAsia"/>
          <w:b/>
          <w:sz w:val="72"/>
          <w:szCs w:val="72"/>
          <w:lang w:eastAsia="zh-CN"/>
        </w:rPr>
        <w:t>选课系统用例文档</w:t>
      </w:r>
    </w:p>
    <w:p w:rsidR="000169E0" w:rsidRDefault="000169E0" w:rsidP="000169E0">
      <w:pPr>
        <w:jc w:val="center"/>
        <w:rPr>
          <w:b/>
          <w:sz w:val="84"/>
          <w:szCs w:val="84"/>
          <w:lang w:eastAsia="zh-CN"/>
        </w:rPr>
      </w:pPr>
    </w:p>
    <w:p w:rsidR="000169E0" w:rsidRPr="000169E0" w:rsidRDefault="00D91A69" w:rsidP="000169E0">
      <w:pPr>
        <w:jc w:val="center"/>
        <w:rPr>
          <w:b/>
          <w:sz w:val="72"/>
          <w:szCs w:val="72"/>
          <w:lang w:eastAsia="zh-CN"/>
        </w:rPr>
      </w:pPr>
      <w:r>
        <w:rPr>
          <w:rFonts w:hint="eastAsia"/>
          <w:b/>
          <w:sz w:val="72"/>
          <w:szCs w:val="72"/>
          <w:lang w:eastAsia="zh-CN"/>
        </w:rPr>
        <w:t>V2</w:t>
      </w:r>
      <w:r w:rsidR="000169E0">
        <w:rPr>
          <w:rFonts w:hint="eastAsia"/>
          <w:b/>
          <w:sz w:val="72"/>
          <w:szCs w:val="72"/>
          <w:lang w:eastAsia="zh-CN"/>
        </w:rPr>
        <w:t>.0</w:t>
      </w:r>
      <w:r w:rsidR="000169E0" w:rsidRPr="000169E0">
        <w:rPr>
          <w:rFonts w:hint="eastAsia"/>
          <w:b/>
          <w:sz w:val="72"/>
          <w:szCs w:val="72"/>
          <w:lang w:eastAsia="zh-CN"/>
        </w:rPr>
        <w:t>正式版</w:t>
      </w:r>
    </w:p>
    <w:p w:rsidR="000169E0" w:rsidRDefault="000169E0" w:rsidP="000169E0">
      <w:pPr>
        <w:jc w:val="center"/>
        <w:rPr>
          <w:b/>
          <w:sz w:val="84"/>
          <w:szCs w:val="84"/>
          <w:lang w:eastAsia="zh-CN"/>
        </w:rPr>
      </w:pPr>
    </w:p>
    <w:p w:rsidR="000169E0" w:rsidRDefault="000169E0" w:rsidP="000169E0">
      <w:pPr>
        <w:jc w:val="center"/>
        <w:rPr>
          <w:b/>
          <w:sz w:val="72"/>
          <w:szCs w:val="72"/>
          <w:lang w:eastAsia="zh-CN"/>
        </w:rPr>
      </w:pPr>
    </w:p>
    <w:p w:rsidR="000169E0" w:rsidRPr="00B513AB" w:rsidRDefault="000169E0" w:rsidP="000169E0">
      <w:pPr>
        <w:jc w:val="center"/>
        <w:rPr>
          <w:b/>
          <w:sz w:val="48"/>
          <w:szCs w:val="48"/>
          <w:lang w:eastAsia="zh-CN"/>
        </w:rPr>
      </w:pPr>
      <w:r w:rsidRPr="00B513AB">
        <w:rPr>
          <w:rFonts w:hint="eastAsia"/>
          <w:b/>
          <w:sz w:val="48"/>
          <w:szCs w:val="48"/>
          <w:lang w:eastAsia="zh-CN"/>
        </w:rPr>
        <w:t>小组：</w:t>
      </w:r>
      <w:proofErr w:type="gramStart"/>
      <w:r w:rsidRPr="00B513AB">
        <w:rPr>
          <w:rFonts w:hint="eastAsia"/>
          <w:b/>
          <w:sz w:val="48"/>
          <w:szCs w:val="48"/>
          <w:lang w:eastAsia="zh-CN"/>
        </w:rPr>
        <w:t>萌点的</w:t>
      </w:r>
      <w:proofErr w:type="gramEnd"/>
      <w:r w:rsidRPr="00B513AB">
        <w:rPr>
          <w:rFonts w:hint="eastAsia"/>
          <w:b/>
          <w:sz w:val="48"/>
          <w:szCs w:val="48"/>
          <w:lang w:eastAsia="zh-CN"/>
        </w:rPr>
        <w:t>名字</w:t>
      </w:r>
    </w:p>
    <w:p w:rsidR="000169E0" w:rsidRDefault="000169E0" w:rsidP="000169E0">
      <w:pPr>
        <w:jc w:val="center"/>
        <w:rPr>
          <w:b/>
          <w:sz w:val="72"/>
          <w:szCs w:val="72"/>
          <w:lang w:eastAsia="zh-CN"/>
        </w:rPr>
      </w:pPr>
    </w:p>
    <w:p w:rsidR="000169E0" w:rsidRDefault="000169E0" w:rsidP="000169E0">
      <w:pPr>
        <w:jc w:val="center"/>
        <w:rPr>
          <w:b/>
          <w:sz w:val="72"/>
          <w:szCs w:val="72"/>
          <w:lang w:eastAsia="zh-CN"/>
        </w:rPr>
      </w:pPr>
    </w:p>
    <w:p w:rsidR="000169E0" w:rsidRDefault="000169E0" w:rsidP="000169E0">
      <w:pPr>
        <w:jc w:val="center"/>
        <w:rPr>
          <w:b/>
          <w:sz w:val="72"/>
          <w:szCs w:val="72"/>
          <w:lang w:eastAsia="zh-CN"/>
        </w:rPr>
      </w:pPr>
    </w:p>
    <w:p w:rsidR="000169E0" w:rsidRDefault="000169E0" w:rsidP="000169E0">
      <w:pPr>
        <w:jc w:val="center"/>
        <w:rPr>
          <w:b/>
          <w:sz w:val="72"/>
          <w:szCs w:val="72"/>
          <w:lang w:eastAsia="zh-CN"/>
        </w:rPr>
      </w:pPr>
    </w:p>
    <w:p w:rsidR="000169E0" w:rsidRDefault="000169E0" w:rsidP="000169E0">
      <w:pPr>
        <w:jc w:val="center"/>
        <w:rPr>
          <w:b/>
          <w:sz w:val="72"/>
          <w:szCs w:val="72"/>
          <w:lang w:eastAsia="zh-CN"/>
        </w:rPr>
      </w:pPr>
    </w:p>
    <w:p w:rsidR="00A77C39" w:rsidRDefault="00D91A69" w:rsidP="00A77C39">
      <w:pPr>
        <w:jc w:val="center"/>
        <w:rPr>
          <w:rFonts w:hint="eastAsia"/>
          <w:b/>
          <w:sz w:val="72"/>
          <w:szCs w:val="72"/>
          <w:lang w:eastAsia="zh-CN"/>
        </w:rPr>
      </w:pPr>
      <w:r>
        <w:rPr>
          <w:rFonts w:hint="eastAsia"/>
          <w:b/>
          <w:sz w:val="72"/>
          <w:szCs w:val="72"/>
          <w:lang w:eastAsia="zh-CN"/>
        </w:rPr>
        <w:t>2013-9-25</w:t>
      </w:r>
    </w:p>
    <w:p w:rsidR="00A77C39" w:rsidRDefault="00A77C39" w:rsidP="00A77C39">
      <w:pPr>
        <w:jc w:val="center"/>
        <w:rPr>
          <w:rFonts w:hint="eastAsia"/>
          <w:b/>
          <w:sz w:val="72"/>
          <w:szCs w:val="72"/>
          <w:lang w:eastAsia="zh-CN"/>
        </w:rPr>
      </w:pPr>
    </w:p>
    <w:p w:rsidR="00A77C39" w:rsidRPr="00A77C39" w:rsidRDefault="00A77C39" w:rsidP="00A77C39">
      <w:pPr>
        <w:jc w:val="center"/>
        <w:rPr>
          <w:rFonts w:hint="eastAsia"/>
          <w:b/>
          <w:sz w:val="24"/>
          <w:szCs w:val="24"/>
          <w:lang w:eastAsia="zh-CN"/>
        </w:rPr>
      </w:pPr>
    </w:p>
    <w:p w:rsidR="00A77C39" w:rsidRPr="00A77C39" w:rsidRDefault="00A77C39" w:rsidP="00A77C39">
      <w:pPr>
        <w:jc w:val="center"/>
        <w:rPr>
          <w:rFonts w:ascii="宋体" w:hAnsi="宋体"/>
          <w:b/>
          <w:sz w:val="36"/>
          <w:szCs w:val="36"/>
        </w:rPr>
      </w:pPr>
      <w:proofErr w:type="gramStart"/>
      <w:r w:rsidRPr="00A77C39">
        <w:rPr>
          <w:rFonts w:ascii="宋体" w:hAnsi="宋体"/>
          <w:b/>
          <w:sz w:val="36"/>
          <w:szCs w:val="36"/>
        </w:rPr>
        <w:lastRenderedPageBreak/>
        <w:t>目</w:t>
      </w:r>
      <w:r w:rsidRPr="00A77C39">
        <w:rPr>
          <w:rFonts w:ascii="宋体" w:hAnsi="宋体" w:hint="eastAsia"/>
          <w:b/>
          <w:sz w:val="36"/>
          <w:szCs w:val="36"/>
        </w:rPr>
        <w:t xml:space="preserve">  </w:t>
      </w:r>
      <w:r w:rsidRPr="00A77C39">
        <w:rPr>
          <w:rFonts w:ascii="宋体" w:hAnsi="宋体"/>
          <w:b/>
          <w:sz w:val="36"/>
          <w:szCs w:val="36"/>
        </w:rPr>
        <w:t>录</w:t>
      </w:r>
      <w:proofErr w:type="gramEnd"/>
    </w:p>
    <w:p w:rsidR="00A77C39" w:rsidRPr="00A77C39" w:rsidRDefault="00A77C39" w:rsidP="00A77C39">
      <w:pPr>
        <w:rPr>
          <w:rFonts w:ascii="宋体" w:hAnsi="宋体"/>
          <w:sz w:val="24"/>
          <w:szCs w:val="24"/>
        </w:rPr>
      </w:pPr>
    </w:p>
    <w:p w:rsidR="00A77C39" w:rsidRPr="00A77C39" w:rsidRDefault="00A77C39" w:rsidP="00A77C39">
      <w:pPr>
        <w:pStyle w:val="a7"/>
        <w:numPr>
          <w:ilvl w:val="0"/>
          <w:numId w:val="37"/>
        </w:numPr>
        <w:ind w:firstLineChars="0"/>
        <w:jc w:val="left"/>
        <w:rPr>
          <w:rFonts w:ascii="宋体" w:hAnsi="宋体"/>
          <w:bCs/>
          <w:sz w:val="24"/>
          <w:szCs w:val="24"/>
        </w:rPr>
      </w:pPr>
      <w:r w:rsidRPr="00A77C39">
        <w:rPr>
          <w:rFonts w:ascii="宋体" w:hAnsi="宋体"/>
          <w:sz w:val="24"/>
          <w:szCs w:val="24"/>
        </w:rPr>
        <w:t xml:space="preserve">引言 </w:t>
      </w:r>
      <w:r w:rsidRPr="00A77C39">
        <w:rPr>
          <w:rFonts w:ascii="宋体" w:hAnsi="宋体"/>
          <w:bCs/>
          <w:sz w:val="24"/>
          <w:szCs w:val="24"/>
        </w:rPr>
        <w:t>.......................................................</w:t>
      </w:r>
      <w:r>
        <w:rPr>
          <w:rFonts w:ascii="宋体" w:hAnsi="宋体"/>
          <w:bCs/>
          <w:sz w:val="24"/>
          <w:szCs w:val="24"/>
        </w:rPr>
        <w:t xml:space="preserve">  </w:t>
      </w:r>
      <w:r>
        <w:rPr>
          <w:rFonts w:ascii="宋体" w:hAnsi="宋体" w:hint="eastAsia"/>
          <w:bCs/>
          <w:sz w:val="24"/>
          <w:szCs w:val="24"/>
        </w:rPr>
        <w:t>4</w:t>
      </w:r>
    </w:p>
    <w:p w:rsidR="00A77C39" w:rsidRPr="00A77C39" w:rsidRDefault="00A77C39" w:rsidP="00A77C39">
      <w:pPr>
        <w:pStyle w:val="a7"/>
        <w:numPr>
          <w:ilvl w:val="1"/>
          <w:numId w:val="37"/>
        </w:numPr>
        <w:ind w:firstLineChars="0"/>
        <w:jc w:val="left"/>
        <w:rPr>
          <w:rFonts w:ascii="宋体" w:hAnsi="宋体"/>
          <w:bCs/>
          <w:sz w:val="24"/>
          <w:szCs w:val="24"/>
        </w:rPr>
      </w:pPr>
      <w:r w:rsidRPr="00A77C39">
        <w:rPr>
          <w:rFonts w:ascii="宋体" w:hAnsi="宋体"/>
          <w:sz w:val="24"/>
          <w:szCs w:val="24"/>
        </w:rPr>
        <w:t xml:space="preserve">目的 </w:t>
      </w:r>
      <w:r w:rsidRPr="00A77C39">
        <w:rPr>
          <w:rFonts w:ascii="宋体" w:hAnsi="宋体"/>
          <w:bCs/>
          <w:sz w:val="24"/>
          <w:szCs w:val="24"/>
        </w:rPr>
        <w:t>.....................</w:t>
      </w:r>
      <w:r>
        <w:rPr>
          <w:rFonts w:ascii="宋体" w:hAnsi="宋体"/>
          <w:bCs/>
          <w:sz w:val="24"/>
          <w:szCs w:val="24"/>
        </w:rPr>
        <w:t xml:space="preserve">.............................. 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>4</w:t>
      </w:r>
    </w:p>
    <w:p w:rsidR="00A77C39" w:rsidRPr="00A77C39" w:rsidRDefault="00A77C39" w:rsidP="00A77C39">
      <w:pPr>
        <w:pStyle w:val="a7"/>
        <w:numPr>
          <w:ilvl w:val="1"/>
          <w:numId w:val="37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阅读说明</w:t>
      </w:r>
      <w:r w:rsidRPr="00A77C39">
        <w:rPr>
          <w:rFonts w:ascii="宋体" w:hAnsi="宋体"/>
          <w:sz w:val="24"/>
          <w:szCs w:val="24"/>
        </w:rPr>
        <w:t xml:space="preserve"> </w:t>
      </w:r>
      <w:r w:rsidRPr="00A77C39">
        <w:rPr>
          <w:rFonts w:ascii="宋体" w:hAnsi="宋体"/>
          <w:bCs/>
          <w:sz w:val="24"/>
          <w:szCs w:val="24"/>
        </w:rPr>
        <w:t>...............................................</w:t>
      </w:r>
      <w:r>
        <w:rPr>
          <w:rFonts w:ascii="宋体" w:hAnsi="宋体"/>
          <w:bCs/>
          <w:sz w:val="24"/>
          <w:szCs w:val="24"/>
        </w:rPr>
        <w:t xml:space="preserve">  4</w:t>
      </w:r>
    </w:p>
    <w:p w:rsidR="00A77C39" w:rsidRPr="00A77C39" w:rsidRDefault="00A77C39" w:rsidP="00A77C39">
      <w:pPr>
        <w:pStyle w:val="a7"/>
        <w:numPr>
          <w:ilvl w:val="1"/>
          <w:numId w:val="37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参考</w:t>
      </w:r>
      <w:r>
        <w:rPr>
          <w:rFonts w:ascii="宋体" w:hAnsi="宋体" w:hint="eastAsia"/>
          <w:sz w:val="24"/>
          <w:szCs w:val="24"/>
        </w:rPr>
        <w:t>文献</w:t>
      </w:r>
      <w:r w:rsidRPr="00A77C39">
        <w:rPr>
          <w:rFonts w:ascii="宋体" w:hAnsi="宋体"/>
          <w:sz w:val="24"/>
          <w:szCs w:val="24"/>
        </w:rPr>
        <w:t xml:space="preserve"> </w:t>
      </w:r>
      <w:r w:rsidRPr="00A77C39">
        <w:rPr>
          <w:rFonts w:ascii="宋体" w:hAnsi="宋体"/>
          <w:bCs/>
          <w:sz w:val="24"/>
          <w:szCs w:val="24"/>
        </w:rPr>
        <w:t>.....................</w:t>
      </w:r>
      <w:r>
        <w:rPr>
          <w:rFonts w:ascii="宋体" w:hAnsi="宋体"/>
          <w:bCs/>
          <w:sz w:val="24"/>
          <w:szCs w:val="24"/>
        </w:rPr>
        <w:t>.........................</w:t>
      </w:r>
      <w:r w:rsidRPr="00A77C39">
        <w:rPr>
          <w:rFonts w:ascii="宋体" w:hAnsi="宋体"/>
          <w:bCs/>
          <w:sz w:val="24"/>
          <w:szCs w:val="24"/>
        </w:rPr>
        <w:t>.</w:t>
      </w:r>
      <w:r>
        <w:rPr>
          <w:rFonts w:ascii="宋体" w:hAnsi="宋体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 xml:space="preserve"> 4</w:t>
      </w:r>
    </w:p>
    <w:p w:rsidR="00A77C39" w:rsidRPr="00A77C39" w:rsidRDefault="00A77C39" w:rsidP="00A77C39">
      <w:pPr>
        <w:rPr>
          <w:rFonts w:ascii="宋体" w:hAnsi="宋体"/>
          <w:bCs/>
          <w:sz w:val="24"/>
          <w:szCs w:val="24"/>
          <w:lang w:eastAsia="zh-CN"/>
        </w:rPr>
      </w:pPr>
      <w:r w:rsidRPr="00A77C39">
        <w:rPr>
          <w:rFonts w:ascii="宋体" w:hAnsi="宋体"/>
          <w:sz w:val="24"/>
          <w:szCs w:val="24"/>
          <w:lang w:eastAsia="zh-CN"/>
        </w:rPr>
        <w:t>2.</w:t>
      </w:r>
      <w:r>
        <w:rPr>
          <w:rFonts w:ascii="宋体" w:hAnsi="宋体" w:hint="eastAsia"/>
          <w:sz w:val="24"/>
          <w:szCs w:val="24"/>
          <w:lang w:eastAsia="zh-CN"/>
        </w:rPr>
        <w:t>用例列表</w:t>
      </w:r>
      <w:r w:rsidRPr="00A77C39">
        <w:rPr>
          <w:rFonts w:ascii="宋体" w:hAnsi="宋体"/>
          <w:sz w:val="24"/>
          <w:szCs w:val="24"/>
          <w:lang w:eastAsia="zh-CN"/>
        </w:rPr>
        <w:t xml:space="preserve"> </w:t>
      </w:r>
      <w:r w:rsidRPr="00A77C39">
        <w:rPr>
          <w:rFonts w:ascii="宋体" w:hAnsi="宋体"/>
          <w:bCs/>
          <w:sz w:val="24"/>
          <w:szCs w:val="24"/>
          <w:lang w:eastAsia="zh-CN"/>
        </w:rPr>
        <w:t>....................................................</w:t>
      </w:r>
      <w:r>
        <w:rPr>
          <w:rFonts w:ascii="宋体" w:hAnsi="宋体"/>
          <w:bCs/>
          <w:sz w:val="24"/>
          <w:szCs w:val="24"/>
          <w:lang w:eastAsia="zh-CN"/>
        </w:rPr>
        <w:t xml:space="preserve">  </w:t>
      </w:r>
      <w:r>
        <w:rPr>
          <w:rFonts w:ascii="宋体" w:hAnsi="宋体" w:hint="eastAsia"/>
          <w:bCs/>
          <w:sz w:val="24"/>
          <w:szCs w:val="24"/>
          <w:lang w:eastAsia="zh-CN"/>
        </w:rPr>
        <w:t>4</w:t>
      </w:r>
    </w:p>
    <w:p w:rsidR="00A77C39" w:rsidRPr="00A77C39" w:rsidRDefault="00A77C39" w:rsidP="00A77C39">
      <w:pPr>
        <w:rPr>
          <w:rFonts w:ascii="宋体" w:hAnsi="宋体"/>
          <w:bCs/>
          <w:sz w:val="24"/>
          <w:szCs w:val="24"/>
          <w:lang w:eastAsia="zh-CN"/>
        </w:rPr>
      </w:pPr>
      <w:r w:rsidRPr="00A77C39">
        <w:rPr>
          <w:rFonts w:ascii="宋体" w:hAnsi="宋体"/>
          <w:sz w:val="24"/>
          <w:szCs w:val="24"/>
          <w:lang w:eastAsia="zh-CN"/>
        </w:rPr>
        <w:t>3.</w:t>
      </w:r>
      <w:r>
        <w:rPr>
          <w:rFonts w:ascii="宋体" w:hAnsi="宋体" w:hint="eastAsia"/>
          <w:sz w:val="24"/>
          <w:szCs w:val="24"/>
          <w:lang w:eastAsia="zh-CN"/>
        </w:rPr>
        <w:t>详细用例描述</w:t>
      </w:r>
      <w:r w:rsidRPr="00A77C39">
        <w:rPr>
          <w:rFonts w:ascii="宋体" w:hAnsi="宋体"/>
          <w:sz w:val="24"/>
          <w:szCs w:val="24"/>
          <w:lang w:eastAsia="zh-CN"/>
        </w:rPr>
        <w:t xml:space="preserve"> </w:t>
      </w:r>
      <w:r w:rsidRPr="00A77C39">
        <w:rPr>
          <w:rFonts w:ascii="宋体" w:hAnsi="宋体"/>
          <w:bCs/>
          <w:sz w:val="24"/>
          <w:szCs w:val="24"/>
          <w:lang w:eastAsia="zh-CN"/>
        </w:rPr>
        <w:t>..............................................</w:t>
      </w:r>
      <w:r>
        <w:rPr>
          <w:rFonts w:ascii="宋体" w:hAnsi="宋体"/>
          <w:bCs/>
          <w:sz w:val="24"/>
          <w:szCs w:val="24"/>
          <w:lang w:eastAsia="zh-CN"/>
        </w:rPr>
        <w:t>..</w:t>
      </w:r>
      <w:r>
        <w:rPr>
          <w:rFonts w:ascii="宋体" w:hAnsi="宋体" w:hint="eastAsia"/>
          <w:bCs/>
          <w:sz w:val="24"/>
          <w:szCs w:val="24"/>
          <w:lang w:eastAsia="zh-CN"/>
        </w:rPr>
        <w:t xml:space="preserve">  4</w:t>
      </w:r>
    </w:p>
    <w:p w:rsidR="00A77C39" w:rsidRDefault="00A77C39" w:rsidP="00A77C39">
      <w:pPr>
        <w:rPr>
          <w:rFonts w:ascii="宋体" w:hAnsi="宋体" w:hint="eastAsia"/>
          <w:bCs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 xml:space="preserve">   用例1 整体框架策略管理 </w:t>
      </w:r>
      <w:r w:rsidRPr="00A77C39">
        <w:rPr>
          <w:rFonts w:ascii="宋体" w:hAnsi="宋体"/>
          <w:bCs/>
          <w:sz w:val="24"/>
          <w:szCs w:val="24"/>
        </w:rPr>
        <w:t>.....................</w:t>
      </w:r>
      <w:r>
        <w:rPr>
          <w:rFonts w:ascii="宋体" w:hAnsi="宋体"/>
          <w:bCs/>
          <w:sz w:val="24"/>
          <w:szCs w:val="24"/>
        </w:rPr>
        <w:t xml:space="preserve">............... </w:t>
      </w:r>
      <w:r>
        <w:rPr>
          <w:rFonts w:ascii="宋体" w:hAnsi="宋体" w:hint="eastAsia"/>
          <w:bCs/>
          <w:sz w:val="24"/>
          <w:szCs w:val="24"/>
          <w:lang w:eastAsia="zh-CN"/>
        </w:rPr>
        <w:t xml:space="preserve">  4</w:t>
      </w: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  <w:r>
        <w:rPr>
          <w:rFonts w:ascii="宋体" w:hAnsi="宋体" w:hint="eastAsia"/>
          <w:bCs/>
          <w:sz w:val="24"/>
          <w:szCs w:val="24"/>
          <w:lang w:eastAsia="zh-CN"/>
        </w:rPr>
        <w:t xml:space="preserve">   用例2 查看信息 </w:t>
      </w:r>
      <w:r w:rsidRPr="00A77C39">
        <w:rPr>
          <w:rFonts w:ascii="宋体" w:hAnsi="宋体"/>
          <w:bCs/>
          <w:sz w:val="24"/>
          <w:szCs w:val="24"/>
          <w:lang w:eastAsia="zh-CN"/>
        </w:rPr>
        <w:t>..................... .....................</w:t>
      </w:r>
      <w:r>
        <w:rPr>
          <w:rFonts w:ascii="宋体" w:hAnsi="宋体"/>
          <w:bCs/>
          <w:sz w:val="24"/>
          <w:szCs w:val="24"/>
          <w:lang w:eastAsia="zh-CN"/>
        </w:rPr>
        <w:t>.</w:t>
      </w:r>
      <w:r>
        <w:rPr>
          <w:rFonts w:ascii="宋体" w:hAnsi="宋体" w:hint="eastAsia"/>
          <w:bCs/>
          <w:sz w:val="24"/>
          <w:szCs w:val="24"/>
          <w:lang w:eastAsia="zh-CN"/>
        </w:rPr>
        <w:t xml:space="preserve">   </w:t>
      </w:r>
      <w:r w:rsidR="00E5291A">
        <w:rPr>
          <w:rFonts w:ascii="宋体" w:hAnsi="宋体" w:hint="eastAsia"/>
          <w:bCs/>
          <w:sz w:val="24"/>
          <w:szCs w:val="24"/>
          <w:lang w:eastAsia="zh-CN"/>
        </w:rPr>
        <w:t>5</w:t>
      </w:r>
    </w:p>
    <w:p w:rsidR="00E5291A" w:rsidRPr="00E5291A" w:rsidRDefault="00E5291A" w:rsidP="00A77C39">
      <w:pPr>
        <w:rPr>
          <w:rFonts w:ascii="宋体" w:hAnsi="宋体" w:hint="eastAsia"/>
          <w:bCs/>
          <w:sz w:val="24"/>
          <w:szCs w:val="24"/>
          <w:lang w:eastAsia="zh-CN"/>
        </w:rPr>
      </w:pPr>
      <w:r w:rsidRPr="00E5291A">
        <w:rPr>
          <w:rFonts w:hint="eastAsia"/>
          <w:sz w:val="24"/>
          <w:szCs w:val="24"/>
          <w:lang w:eastAsia="zh-CN"/>
        </w:rPr>
        <w:t xml:space="preserve">   </w:t>
      </w:r>
      <w:r w:rsidRPr="00E5291A">
        <w:rPr>
          <w:rFonts w:hint="eastAsia"/>
          <w:sz w:val="24"/>
          <w:szCs w:val="24"/>
          <w:lang w:eastAsia="zh-CN"/>
        </w:rPr>
        <w:t>用例</w:t>
      </w:r>
      <w:r w:rsidRPr="00E5291A">
        <w:rPr>
          <w:rFonts w:hint="eastAsia"/>
          <w:sz w:val="24"/>
          <w:szCs w:val="24"/>
          <w:lang w:eastAsia="zh-CN"/>
        </w:rPr>
        <w:t xml:space="preserve">3 </w:t>
      </w:r>
      <w:r w:rsidRPr="00E5291A">
        <w:rPr>
          <w:rFonts w:hint="eastAsia"/>
          <w:sz w:val="24"/>
          <w:szCs w:val="24"/>
          <w:lang w:eastAsia="zh-CN"/>
        </w:rPr>
        <w:t>输入教学计划</w:t>
      </w:r>
      <w:r w:rsidRPr="00E5291A">
        <w:rPr>
          <w:rFonts w:hint="eastAsia"/>
          <w:sz w:val="24"/>
          <w:szCs w:val="24"/>
          <w:lang w:eastAsia="zh-CN"/>
        </w:rPr>
        <w:t xml:space="preserve"> 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</w:t>
      </w:r>
      <w:r w:rsidRPr="00E5291A">
        <w:rPr>
          <w:rFonts w:ascii="宋体" w:hAnsi="宋体" w:hint="eastAsia"/>
          <w:bCs/>
          <w:sz w:val="24"/>
          <w:szCs w:val="24"/>
          <w:lang w:eastAsia="zh-CN"/>
        </w:rPr>
        <w:t xml:space="preserve">   6</w:t>
      </w:r>
    </w:p>
    <w:p w:rsidR="00E5291A" w:rsidRPr="00E5291A" w:rsidRDefault="00E5291A" w:rsidP="00A77C39">
      <w:pPr>
        <w:rPr>
          <w:rFonts w:ascii="宋体" w:hAnsi="宋体" w:hint="eastAsia"/>
          <w:bCs/>
          <w:sz w:val="24"/>
          <w:szCs w:val="24"/>
          <w:lang w:eastAsia="zh-CN"/>
        </w:rPr>
      </w:pPr>
      <w:r w:rsidRPr="00E5291A">
        <w:rPr>
          <w:rFonts w:hint="eastAsia"/>
          <w:sz w:val="24"/>
          <w:szCs w:val="24"/>
          <w:lang w:eastAsia="zh-CN"/>
        </w:rPr>
        <w:t xml:space="preserve">   </w:t>
      </w:r>
      <w:r w:rsidRPr="00E5291A">
        <w:rPr>
          <w:rFonts w:hint="eastAsia"/>
          <w:sz w:val="24"/>
          <w:szCs w:val="24"/>
          <w:lang w:eastAsia="zh-CN"/>
        </w:rPr>
        <w:t>用例</w:t>
      </w:r>
      <w:r w:rsidRPr="00E5291A">
        <w:rPr>
          <w:rFonts w:hint="eastAsia"/>
          <w:sz w:val="24"/>
          <w:szCs w:val="24"/>
          <w:lang w:eastAsia="zh-CN"/>
        </w:rPr>
        <w:t xml:space="preserve">4 </w:t>
      </w:r>
      <w:r w:rsidRPr="00E5291A">
        <w:rPr>
          <w:rFonts w:hint="eastAsia"/>
          <w:sz w:val="24"/>
          <w:szCs w:val="24"/>
          <w:lang w:eastAsia="zh-CN"/>
        </w:rPr>
        <w:t>课程管理</w:t>
      </w:r>
      <w:r w:rsidRPr="00E5291A">
        <w:rPr>
          <w:rFonts w:hint="eastAsia"/>
          <w:sz w:val="24"/>
          <w:szCs w:val="24"/>
          <w:lang w:eastAsia="zh-CN"/>
        </w:rPr>
        <w:t xml:space="preserve"> 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.......................</w:t>
      </w:r>
      <w:r w:rsidRPr="00E5291A">
        <w:rPr>
          <w:rFonts w:ascii="宋体" w:hAnsi="宋体" w:hint="eastAsia"/>
          <w:bCs/>
          <w:sz w:val="24"/>
          <w:szCs w:val="24"/>
          <w:lang w:eastAsia="zh-CN"/>
        </w:rPr>
        <w:t xml:space="preserve">   7</w:t>
      </w:r>
    </w:p>
    <w:p w:rsidR="00A77C39" w:rsidRPr="00E5291A" w:rsidRDefault="00E5291A" w:rsidP="00A77C39">
      <w:pPr>
        <w:rPr>
          <w:rFonts w:hint="eastAsia"/>
          <w:sz w:val="24"/>
          <w:szCs w:val="24"/>
          <w:lang w:eastAsia="zh-CN"/>
        </w:rPr>
      </w:pPr>
      <w:r w:rsidRPr="00E5291A">
        <w:rPr>
          <w:rFonts w:hint="eastAsia"/>
          <w:sz w:val="24"/>
          <w:szCs w:val="24"/>
          <w:lang w:eastAsia="zh-CN"/>
        </w:rPr>
        <w:t xml:space="preserve">   </w:t>
      </w:r>
      <w:r w:rsidRPr="00E5291A">
        <w:rPr>
          <w:rFonts w:hint="eastAsia"/>
          <w:sz w:val="24"/>
          <w:szCs w:val="24"/>
          <w:lang w:eastAsia="zh-CN"/>
        </w:rPr>
        <w:t>用例</w:t>
      </w:r>
      <w:r w:rsidRPr="00E5291A">
        <w:rPr>
          <w:rFonts w:hint="eastAsia"/>
          <w:sz w:val="24"/>
          <w:szCs w:val="24"/>
          <w:lang w:eastAsia="zh-CN"/>
        </w:rPr>
        <w:t xml:space="preserve">5 </w:t>
      </w:r>
      <w:r w:rsidRPr="00E5291A">
        <w:rPr>
          <w:rFonts w:hint="eastAsia"/>
          <w:sz w:val="24"/>
          <w:szCs w:val="24"/>
          <w:lang w:eastAsia="zh-CN"/>
        </w:rPr>
        <w:t>填写课程信息</w:t>
      </w:r>
      <w:r w:rsidRPr="00E5291A">
        <w:rPr>
          <w:rFonts w:hint="eastAsia"/>
          <w:sz w:val="24"/>
          <w:szCs w:val="24"/>
          <w:lang w:eastAsia="zh-CN"/>
        </w:rPr>
        <w:t xml:space="preserve"> 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</w:t>
      </w:r>
      <w:r w:rsidRPr="00E5291A">
        <w:rPr>
          <w:rFonts w:ascii="宋体" w:hAnsi="宋体" w:hint="eastAsia"/>
          <w:bCs/>
          <w:sz w:val="24"/>
          <w:szCs w:val="24"/>
          <w:lang w:eastAsia="zh-CN"/>
        </w:rPr>
        <w:t xml:space="preserve">   9</w:t>
      </w:r>
    </w:p>
    <w:p w:rsidR="00A77C39" w:rsidRPr="00E5291A" w:rsidRDefault="00E5291A" w:rsidP="00A77C39">
      <w:pPr>
        <w:rPr>
          <w:rFonts w:hint="eastAsia"/>
          <w:sz w:val="24"/>
          <w:szCs w:val="24"/>
          <w:lang w:eastAsia="zh-CN"/>
        </w:rPr>
      </w:pPr>
      <w:r w:rsidRPr="00E5291A">
        <w:rPr>
          <w:rFonts w:hint="eastAsia"/>
          <w:sz w:val="24"/>
          <w:szCs w:val="24"/>
          <w:lang w:eastAsia="zh-CN"/>
        </w:rPr>
        <w:t xml:space="preserve">   </w:t>
      </w:r>
      <w:r w:rsidRPr="00E5291A">
        <w:rPr>
          <w:rFonts w:hint="eastAsia"/>
          <w:sz w:val="24"/>
          <w:szCs w:val="24"/>
          <w:lang w:eastAsia="zh-CN"/>
        </w:rPr>
        <w:t>用例</w:t>
      </w:r>
      <w:r w:rsidRPr="00E5291A">
        <w:rPr>
          <w:rFonts w:hint="eastAsia"/>
          <w:sz w:val="24"/>
          <w:szCs w:val="24"/>
          <w:lang w:eastAsia="zh-CN"/>
        </w:rPr>
        <w:t xml:space="preserve">6 </w:t>
      </w:r>
      <w:r w:rsidRPr="00E5291A">
        <w:rPr>
          <w:rFonts w:hint="eastAsia"/>
          <w:sz w:val="24"/>
          <w:szCs w:val="24"/>
          <w:lang w:eastAsia="zh-CN"/>
        </w:rPr>
        <w:t>登记成绩</w:t>
      </w:r>
      <w:r w:rsidRPr="00E5291A">
        <w:rPr>
          <w:rFonts w:hint="eastAsia"/>
          <w:sz w:val="24"/>
          <w:szCs w:val="24"/>
          <w:lang w:eastAsia="zh-CN"/>
        </w:rPr>
        <w:t xml:space="preserve"> 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.......................</w:t>
      </w:r>
      <w:r w:rsidRPr="00E5291A">
        <w:rPr>
          <w:rFonts w:ascii="宋体" w:hAnsi="宋体" w:hint="eastAsia"/>
          <w:bCs/>
          <w:sz w:val="24"/>
          <w:szCs w:val="24"/>
          <w:lang w:eastAsia="zh-CN"/>
        </w:rPr>
        <w:t xml:space="preserve">   9</w:t>
      </w:r>
    </w:p>
    <w:p w:rsidR="00E5291A" w:rsidRPr="00E5291A" w:rsidRDefault="00E5291A" w:rsidP="00A77C39">
      <w:pPr>
        <w:rPr>
          <w:rFonts w:ascii="宋体" w:hAnsi="宋体" w:hint="eastAsia"/>
          <w:bCs/>
          <w:sz w:val="24"/>
          <w:szCs w:val="24"/>
          <w:lang w:eastAsia="zh-CN"/>
        </w:rPr>
      </w:pPr>
      <w:r w:rsidRPr="00E5291A">
        <w:rPr>
          <w:rFonts w:hint="eastAsia"/>
          <w:sz w:val="24"/>
          <w:szCs w:val="24"/>
          <w:lang w:eastAsia="zh-CN"/>
        </w:rPr>
        <w:t xml:space="preserve">   </w:t>
      </w:r>
      <w:r w:rsidRPr="00E5291A">
        <w:rPr>
          <w:rFonts w:hint="eastAsia"/>
          <w:sz w:val="24"/>
          <w:szCs w:val="24"/>
          <w:lang w:eastAsia="zh-CN"/>
        </w:rPr>
        <w:t>用例</w:t>
      </w:r>
      <w:r w:rsidRPr="00E5291A">
        <w:rPr>
          <w:rFonts w:hint="eastAsia"/>
          <w:sz w:val="24"/>
          <w:szCs w:val="24"/>
          <w:lang w:eastAsia="zh-CN"/>
        </w:rPr>
        <w:t xml:space="preserve">7 </w:t>
      </w:r>
      <w:r w:rsidRPr="00E5291A">
        <w:rPr>
          <w:rFonts w:hint="eastAsia"/>
          <w:sz w:val="24"/>
          <w:szCs w:val="24"/>
          <w:lang w:eastAsia="zh-CN"/>
        </w:rPr>
        <w:t>选课</w:t>
      </w:r>
      <w:r w:rsidRPr="00E5291A">
        <w:rPr>
          <w:rFonts w:hint="eastAsia"/>
          <w:sz w:val="24"/>
          <w:szCs w:val="24"/>
          <w:lang w:eastAsia="zh-CN"/>
        </w:rPr>
        <w:t xml:space="preserve"> 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............................</w:t>
      </w:r>
      <w:r w:rsidRPr="00E5291A">
        <w:rPr>
          <w:rFonts w:ascii="宋体" w:hAnsi="宋体" w:hint="eastAsia"/>
          <w:bCs/>
          <w:sz w:val="24"/>
          <w:szCs w:val="24"/>
          <w:lang w:eastAsia="zh-CN"/>
        </w:rPr>
        <w:t xml:space="preserve">  10</w:t>
      </w:r>
    </w:p>
    <w:p w:rsidR="00A77C39" w:rsidRPr="00E5291A" w:rsidRDefault="00E5291A" w:rsidP="00A77C39">
      <w:pPr>
        <w:rPr>
          <w:rFonts w:hint="eastAsia"/>
          <w:sz w:val="24"/>
          <w:szCs w:val="24"/>
          <w:lang w:eastAsia="zh-CN"/>
        </w:rPr>
      </w:pPr>
      <w:r w:rsidRPr="00E5291A">
        <w:rPr>
          <w:rFonts w:hint="eastAsia"/>
          <w:sz w:val="24"/>
          <w:szCs w:val="24"/>
          <w:lang w:eastAsia="zh-CN"/>
        </w:rPr>
        <w:t xml:space="preserve">   </w:t>
      </w:r>
      <w:r w:rsidRPr="00E5291A">
        <w:rPr>
          <w:rFonts w:hint="eastAsia"/>
          <w:sz w:val="24"/>
          <w:szCs w:val="24"/>
          <w:lang w:eastAsia="zh-CN"/>
        </w:rPr>
        <w:t>用例</w:t>
      </w:r>
      <w:r w:rsidRPr="00E5291A">
        <w:rPr>
          <w:rFonts w:hint="eastAsia"/>
          <w:sz w:val="24"/>
          <w:szCs w:val="24"/>
          <w:lang w:eastAsia="zh-CN"/>
        </w:rPr>
        <w:t xml:space="preserve">8 </w:t>
      </w:r>
      <w:r w:rsidRPr="00E5291A">
        <w:rPr>
          <w:rFonts w:hint="eastAsia"/>
          <w:sz w:val="24"/>
          <w:szCs w:val="24"/>
          <w:lang w:eastAsia="zh-CN"/>
        </w:rPr>
        <w:t>退选</w:t>
      </w:r>
      <w:r w:rsidRPr="00E5291A">
        <w:rPr>
          <w:rFonts w:hint="eastAsia"/>
          <w:sz w:val="24"/>
          <w:szCs w:val="24"/>
          <w:lang w:eastAsia="zh-CN"/>
        </w:rPr>
        <w:t xml:space="preserve"> 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............................</w:t>
      </w:r>
      <w:r w:rsidRPr="00E5291A">
        <w:rPr>
          <w:rFonts w:ascii="宋体" w:hAnsi="宋体" w:hint="eastAsia"/>
          <w:bCs/>
          <w:sz w:val="24"/>
          <w:szCs w:val="24"/>
          <w:lang w:eastAsia="zh-CN"/>
        </w:rPr>
        <w:t xml:space="preserve">  11</w:t>
      </w:r>
    </w:p>
    <w:p w:rsidR="00A77C39" w:rsidRPr="00E5291A" w:rsidRDefault="00E5291A" w:rsidP="00A77C39">
      <w:pPr>
        <w:rPr>
          <w:rFonts w:hint="eastAsia"/>
          <w:sz w:val="24"/>
          <w:szCs w:val="24"/>
          <w:lang w:eastAsia="zh-CN"/>
        </w:rPr>
      </w:pPr>
      <w:r w:rsidRPr="00E5291A">
        <w:rPr>
          <w:rFonts w:hint="eastAsia"/>
          <w:sz w:val="24"/>
          <w:szCs w:val="24"/>
          <w:lang w:eastAsia="zh-CN"/>
        </w:rPr>
        <w:t xml:space="preserve">   </w:t>
      </w:r>
      <w:r w:rsidRPr="00E5291A">
        <w:rPr>
          <w:rFonts w:hint="eastAsia"/>
          <w:sz w:val="24"/>
          <w:szCs w:val="24"/>
          <w:lang w:eastAsia="zh-CN"/>
        </w:rPr>
        <w:t>用例</w:t>
      </w:r>
      <w:r w:rsidRPr="00E5291A">
        <w:rPr>
          <w:rFonts w:hint="eastAsia"/>
          <w:sz w:val="24"/>
          <w:szCs w:val="24"/>
          <w:lang w:eastAsia="zh-CN"/>
        </w:rPr>
        <w:t xml:space="preserve">9 </w:t>
      </w:r>
      <w:r w:rsidRPr="00E5291A">
        <w:rPr>
          <w:rFonts w:hint="eastAsia"/>
          <w:sz w:val="24"/>
          <w:szCs w:val="24"/>
          <w:lang w:eastAsia="zh-CN"/>
        </w:rPr>
        <w:t>成绩分析</w:t>
      </w:r>
      <w:r w:rsidRPr="00E5291A">
        <w:rPr>
          <w:rFonts w:hint="eastAsia"/>
          <w:sz w:val="24"/>
          <w:szCs w:val="24"/>
          <w:lang w:eastAsia="zh-CN"/>
        </w:rPr>
        <w:t xml:space="preserve"> 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</w:t>
      </w:r>
      <w:r w:rsidRPr="00E5291A">
        <w:rPr>
          <w:rFonts w:ascii="宋体" w:hAnsi="宋体"/>
          <w:bCs/>
          <w:sz w:val="24"/>
          <w:szCs w:val="24"/>
          <w:lang w:eastAsia="zh-CN"/>
        </w:rPr>
        <w:t>........................</w:t>
      </w:r>
      <w:r w:rsidRPr="00E5291A">
        <w:rPr>
          <w:rFonts w:ascii="宋体" w:hAnsi="宋体" w:hint="eastAsia"/>
          <w:bCs/>
          <w:sz w:val="24"/>
          <w:szCs w:val="24"/>
          <w:lang w:eastAsia="zh-CN"/>
        </w:rPr>
        <w:t xml:space="preserve">  12</w:t>
      </w: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  <w:bookmarkStart w:id="0" w:name="_GoBack"/>
      <w:bookmarkEnd w:id="0"/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Pr="00E5291A" w:rsidRDefault="00E5291A" w:rsidP="00A77C39">
      <w:pPr>
        <w:rPr>
          <w:rFonts w:hint="eastAsia"/>
          <w:b/>
          <w:color w:val="FF0000"/>
          <w:sz w:val="24"/>
          <w:szCs w:val="24"/>
          <w:lang w:eastAsia="zh-CN"/>
        </w:rPr>
      </w:pPr>
      <w:r w:rsidRPr="00E5291A">
        <w:rPr>
          <w:rFonts w:hint="eastAsia"/>
          <w:b/>
          <w:color w:val="FF0000"/>
          <w:sz w:val="24"/>
          <w:szCs w:val="24"/>
          <w:lang w:eastAsia="zh-CN"/>
        </w:rPr>
        <w:t>触发条件不准确</w:t>
      </w: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Default="00A77C39" w:rsidP="00A77C39">
      <w:pPr>
        <w:rPr>
          <w:rFonts w:hint="eastAsia"/>
          <w:b/>
          <w:sz w:val="24"/>
          <w:szCs w:val="24"/>
          <w:lang w:eastAsia="zh-CN"/>
        </w:rPr>
      </w:pPr>
    </w:p>
    <w:p w:rsidR="00A77C39" w:rsidRPr="00A77C39" w:rsidRDefault="00A77C39" w:rsidP="00A77C39">
      <w:pPr>
        <w:rPr>
          <w:b/>
          <w:sz w:val="24"/>
          <w:szCs w:val="24"/>
          <w:lang w:eastAsia="zh-CN"/>
        </w:rPr>
      </w:pPr>
    </w:p>
    <w:p w:rsidR="000169E0" w:rsidRDefault="000169E0" w:rsidP="000169E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0169E0" w:rsidRDefault="000169E0" w:rsidP="000169E0">
      <w:pPr>
        <w:jc w:val="center"/>
        <w:rPr>
          <w:b/>
          <w:sz w:val="28"/>
          <w:lang w:eastAsia="zh-CN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0169E0" w:rsidTr="00513276">
        <w:tc>
          <w:tcPr>
            <w:tcW w:w="1668" w:type="dxa"/>
            <w:tcBorders>
              <w:bottom w:val="double" w:sz="12" w:space="0" w:color="auto"/>
            </w:tcBorders>
          </w:tcPr>
          <w:p w:rsidR="000169E0" w:rsidRDefault="000169E0" w:rsidP="00513276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0169E0" w:rsidRDefault="000169E0" w:rsidP="00513276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0169E0" w:rsidRDefault="000169E0" w:rsidP="00513276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0169E0" w:rsidRDefault="000169E0" w:rsidP="00513276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0169E0" w:rsidTr="00513276">
        <w:tc>
          <w:tcPr>
            <w:tcW w:w="1668" w:type="dxa"/>
            <w:tcBorders>
              <w:top w:val="nil"/>
            </w:tcBorders>
          </w:tcPr>
          <w:p w:rsidR="000169E0" w:rsidRDefault="000169E0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小组全体成员</w:t>
            </w:r>
          </w:p>
        </w:tc>
        <w:tc>
          <w:tcPr>
            <w:tcW w:w="1662" w:type="dxa"/>
            <w:tcBorders>
              <w:top w:val="nil"/>
            </w:tcBorders>
          </w:tcPr>
          <w:p w:rsidR="000169E0" w:rsidRDefault="000169E0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2013-09-18</w:t>
            </w:r>
          </w:p>
        </w:tc>
        <w:tc>
          <w:tcPr>
            <w:tcW w:w="4954" w:type="dxa"/>
            <w:tcBorders>
              <w:top w:val="nil"/>
            </w:tcBorders>
          </w:tcPr>
          <w:p w:rsidR="000169E0" w:rsidRDefault="000169E0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0169E0" w:rsidRDefault="000169E0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0169E0" w:rsidTr="00513276">
        <w:tc>
          <w:tcPr>
            <w:tcW w:w="1668" w:type="dxa"/>
          </w:tcPr>
          <w:p w:rsidR="000169E0" w:rsidRDefault="00D91A69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小组全体成员</w:t>
            </w:r>
          </w:p>
        </w:tc>
        <w:tc>
          <w:tcPr>
            <w:tcW w:w="1662" w:type="dxa"/>
          </w:tcPr>
          <w:p w:rsidR="000169E0" w:rsidRDefault="00D91A69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</w:t>
            </w:r>
            <w:r w:rsidR="000169E0">
              <w:rPr>
                <w:rFonts w:hint="eastAsia"/>
                <w:lang w:eastAsia="zh-CN"/>
              </w:rPr>
              <w:t>-09-23</w:t>
            </w:r>
          </w:p>
        </w:tc>
        <w:tc>
          <w:tcPr>
            <w:tcW w:w="4954" w:type="dxa"/>
          </w:tcPr>
          <w:p w:rsidR="000169E0" w:rsidRDefault="000169E0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0169E0" w:rsidRDefault="000169E0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D91A69" w:rsidTr="00513276">
        <w:tc>
          <w:tcPr>
            <w:tcW w:w="1668" w:type="dxa"/>
          </w:tcPr>
          <w:p w:rsidR="00D91A69" w:rsidRDefault="00D91A69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付晔</w:t>
            </w:r>
          </w:p>
        </w:tc>
        <w:tc>
          <w:tcPr>
            <w:tcW w:w="1662" w:type="dxa"/>
          </w:tcPr>
          <w:p w:rsidR="00D91A69" w:rsidRDefault="00D91A69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2013-09-25</w:t>
            </w:r>
          </w:p>
        </w:tc>
        <w:tc>
          <w:tcPr>
            <w:tcW w:w="4954" w:type="dxa"/>
          </w:tcPr>
          <w:p w:rsidR="00D91A69" w:rsidRDefault="00D91A69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</w:tcPr>
          <w:p w:rsidR="00D91A69" w:rsidRDefault="00D91A69" w:rsidP="0051327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V2.0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Default="000169E0" w:rsidP="000169E0">
      <w:pPr>
        <w:rPr>
          <w:b/>
          <w:sz w:val="32"/>
          <w:szCs w:val="32"/>
          <w:lang w:eastAsia="zh-CN"/>
        </w:rPr>
      </w:pPr>
    </w:p>
    <w:p w:rsidR="000169E0" w:rsidRPr="000169E0" w:rsidRDefault="000169E0" w:rsidP="000169E0">
      <w:pPr>
        <w:rPr>
          <w:b/>
          <w:sz w:val="32"/>
          <w:szCs w:val="32"/>
          <w:lang w:eastAsia="zh-CN"/>
        </w:rPr>
      </w:pPr>
    </w:p>
    <w:p w:rsidR="00BA04AE" w:rsidRPr="000169E0" w:rsidRDefault="00317E53" w:rsidP="000169E0">
      <w:pPr>
        <w:pStyle w:val="10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0169E0">
        <w:rPr>
          <w:rFonts w:hint="eastAsia"/>
          <w:b/>
          <w:sz w:val="32"/>
          <w:szCs w:val="32"/>
        </w:rPr>
        <w:lastRenderedPageBreak/>
        <w:t>引言</w:t>
      </w:r>
      <w:proofErr w:type="spellEnd"/>
    </w:p>
    <w:p w:rsidR="00BA04AE" w:rsidRPr="000169E0" w:rsidRDefault="00317E53">
      <w:pPr>
        <w:jc w:val="both"/>
        <w:rPr>
          <w:b/>
          <w:bCs/>
          <w:sz w:val="24"/>
          <w:szCs w:val="24"/>
          <w:lang w:eastAsia="zh-CN"/>
        </w:rPr>
      </w:pPr>
      <w:r w:rsidRPr="000169E0">
        <w:rPr>
          <w:rFonts w:hint="eastAsia"/>
          <w:b/>
          <w:bCs/>
          <w:sz w:val="24"/>
          <w:szCs w:val="24"/>
          <w:lang w:eastAsia="zh-CN"/>
        </w:rPr>
        <w:t xml:space="preserve">  1.1</w:t>
      </w:r>
      <w:r w:rsidRPr="000169E0">
        <w:rPr>
          <w:rFonts w:hint="eastAsia"/>
          <w:b/>
          <w:bCs/>
          <w:sz w:val="24"/>
          <w:szCs w:val="24"/>
          <w:lang w:eastAsia="zh-CN"/>
        </w:rPr>
        <w:t>目的</w:t>
      </w:r>
    </w:p>
    <w:p w:rsidR="00BA04AE" w:rsidRPr="000169E0" w:rsidRDefault="00317E53">
      <w:pPr>
        <w:jc w:val="both"/>
        <w:rPr>
          <w:sz w:val="24"/>
          <w:szCs w:val="24"/>
          <w:lang w:eastAsia="zh-CN"/>
        </w:rPr>
      </w:pPr>
      <w:r w:rsidRPr="000169E0">
        <w:rPr>
          <w:rFonts w:hint="eastAsia"/>
          <w:sz w:val="24"/>
          <w:szCs w:val="24"/>
          <w:lang w:eastAsia="zh-CN"/>
        </w:rPr>
        <w:t xml:space="preserve">  </w:t>
      </w:r>
      <w:r w:rsidRPr="000169E0">
        <w:rPr>
          <w:rFonts w:hint="eastAsia"/>
          <w:sz w:val="24"/>
          <w:szCs w:val="24"/>
          <w:lang w:eastAsia="zh-CN"/>
        </w:rPr>
        <w:t>本文档描述了选课系统的用户需求。</w:t>
      </w:r>
    </w:p>
    <w:p w:rsidR="00BA04AE" w:rsidRPr="000169E0" w:rsidRDefault="00317E53">
      <w:pPr>
        <w:jc w:val="both"/>
        <w:rPr>
          <w:b/>
          <w:bCs/>
          <w:sz w:val="24"/>
          <w:szCs w:val="24"/>
          <w:lang w:eastAsia="zh-CN"/>
        </w:rPr>
      </w:pPr>
      <w:r w:rsidRPr="000169E0">
        <w:rPr>
          <w:rFonts w:hint="eastAsia"/>
          <w:b/>
          <w:bCs/>
          <w:sz w:val="24"/>
          <w:szCs w:val="24"/>
          <w:lang w:eastAsia="zh-CN"/>
        </w:rPr>
        <w:t xml:space="preserve">  1.2</w:t>
      </w:r>
      <w:r w:rsidRPr="000169E0">
        <w:rPr>
          <w:rFonts w:hint="eastAsia"/>
          <w:b/>
          <w:bCs/>
          <w:sz w:val="24"/>
          <w:szCs w:val="24"/>
          <w:lang w:eastAsia="zh-CN"/>
        </w:rPr>
        <w:t>阅读说明</w:t>
      </w:r>
    </w:p>
    <w:p w:rsidR="00BA04AE" w:rsidRPr="000169E0" w:rsidRDefault="00317E53">
      <w:pPr>
        <w:jc w:val="both"/>
        <w:rPr>
          <w:sz w:val="24"/>
          <w:szCs w:val="24"/>
          <w:lang w:eastAsia="zh-CN"/>
        </w:rPr>
      </w:pPr>
      <w:r w:rsidRPr="000169E0">
        <w:rPr>
          <w:rFonts w:hint="eastAsia"/>
          <w:sz w:val="24"/>
          <w:szCs w:val="24"/>
          <w:lang w:eastAsia="zh-CN"/>
        </w:rPr>
        <w:t xml:space="preserve">  </w:t>
      </w:r>
      <w:r w:rsidRPr="000169E0">
        <w:rPr>
          <w:rFonts w:hint="eastAsia"/>
          <w:sz w:val="24"/>
          <w:szCs w:val="24"/>
          <w:lang w:eastAsia="zh-CN"/>
        </w:rPr>
        <w:t>使用了附录</w:t>
      </w:r>
      <w:r w:rsidRPr="000169E0">
        <w:rPr>
          <w:rFonts w:hint="eastAsia"/>
          <w:sz w:val="24"/>
          <w:szCs w:val="24"/>
          <w:lang w:eastAsia="zh-CN"/>
        </w:rPr>
        <w:t>D.1</w:t>
      </w:r>
      <w:r w:rsidRPr="000169E0">
        <w:rPr>
          <w:rFonts w:hint="eastAsia"/>
          <w:sz w:val="24"/>
          <w:szCs w:val="24"/>
          <w:lang w:eastAsia="zh-CN"/>
        </w:rPr>
        <w:t>的模板。</w:t>
      </w:r>
    </w:p>
    <w:p w:rsidR="00BA04AE" w:rsidRPr="000169E0" w:rsidRDefault="00317E53">
      <w:pPr>
        <w:jc w:val="both"/>
        <w:rPr>
          <w:b/>
          <w:bCs/>
          <w:sz w:val="24"/>
          <w:szCs w:val="24"/>
          <w:lang w:eastAsia="zh-CN"/>
        </w:rPr>
      </w:pPr>
      <w:r w:rsidRPr="000169E0">
        <w:rPr>
          <w:rFonts w:hint="eastAsia"/>
          <w:b/>
          <w:bCs/>
          <w:sz w:val="24"/>
          <w:szCs w:val="24"/>
          <w:lang w:eastAsia="zh-CN"/>
        </w:rPr>
        <w:t xml:space="preserve">  1.3</w:t>
      </w:r>
      <w:r w:rsidRPr="000169E0">
        <w:rPr>
          <w:rFonts w:hint="eastAsia"/>
          <w:b/>
          <w:bCs/>
          <w:sz w:val="24"/>
          <w:szCs w:val="24"/>
          <w:lang w:eastAsia="zh-CN"/>
        </w:rPr>
        <w:t>参考文献</w:t>
      </w:r>
    </w:p>
    <w:p w:rsidR="00BA04AE" w:rsidRPr="000169E0" w:rsidRDefault="00317E53">
      <w:pPr>
        <w:jc w:val="both"/>
        <w:rPr>
          <w:sz w:val="24"/>
          <w:szCs w:val="24"/>
          <w:lang w:eastAsia="zh-CN"/>
        </w:rPr>
      </w:pPr>
      <w:r w:rsidRPr="000169E0">
        <w:rPr>
          <w:rFonts w:hint="eastAsia"/>
          <w:sz w:val="24"/>
          <w:szCs w:val="24"/>
          <w:lang w:eastAsia="zh-CN"/>
        </w:rPr>
        <w:t xml:space="preserve">  </w:t>
      </w:r>
      <w:r w:rsidR="00E5291A">
        <w:rPr>
          <w:rFonts w:hint="eastAsia"/>
          <w:sz w:val="24"/>
          <w:szCs w:val="24"/>
          <w:lang w:eastAsia="zh-CN"/>
        </w:rPr>
        <w:t>软件工程与计算（卷二）</w:t>
      </w:r>
      <w:r w:rsidR="00E5291A">
        <w:rPr>
          <w:rFonts w:hint="eastAsia"/>
          <w:sz w:val="24"/>
          <w:szCs w:val="24"/>
          <w:lang w:eastAsia="zh-CN"/>
        </w:rPr>
        <w:t xml:space="preserve"> </w:t>
      </w:r>
      <w:r w:rsidR="00E5291A">
        <w:rPr>
          <w:rFonts w:hint="eastAsia"/>
          <w:sz w:val="24"/>
          <w:szCs w:val="24"/>
          <w:lang w:eastAsia="zh-CN"/>
        </w:rPr>
        <w:t>附录</w:t>
      </w:r>
      <w:r w:rsidR="00E5291A">
        <w:rPr>
          <w:rFonts w:hint="eastAsia"/>
          <w:sz w:val="24"/>
          <w:szCs w:val="24"/>
          <w:lang w:eastAsia="zh-CN"/>
        </w:rPr>
        <w:t xml:space="preserve">D.1  </w:t>
      </w:r>
      <w:r w:rsidR="00E5291A">
        <w:rPr>
          <w:rFonts w:hint="eastAsia"/>
          <w:sz w:val="24"/>
          <w:szCs w:val="24"/>
          <w:lang w:eastAsia="zh-CN"/>
        </w:rPr>
        <w:t>连锁商店管理系统（</w:t>
      </w:r>
      <w:r w:rsidR="00E5291A">
        <w:rPr>
          <w:rFonts w:hint="eastAsia"/>
          <w:sz w:val="24"/>
          <w:szCs w:val="24"/>
          <w:lang w:eastAsia="zh-CN"/>
        </w:rPr>
        <w:t>MSCS</w:t>
      </w:r>
      <w:r w:rsidR="00E5291A">
        <w:rPr>
          <w:rFonts w:hint="eastAsia"/>
          <w:sz w:val="24"/>
          <w:szCs w:val="24"/>
          <w:lang w:eastAsia="zh-CN"/>
        </w:rPr>
        <w:t>）用例文档</w:t>
      </w:r>
    </w:p>
    <w:p w:rsidR="00BA04AE" w:rsidRDefault="00BA04AE">
      <w:pPr>
        <w:jc w:val="both"/>
        <w:rPr>
          <w:sz w:val="21"/>
          <w:szCs w:val="21"/>
          <w:lang w:eastAsia="zh-CN"/>
        </w:rPr>
      </w:pPr>
    </w:p>
    <w:p w:rsidR="00317618" w:rsidRDefault="00317618">
      <w:pPr>
        <w:jc w:val="both"/>
        <w:rPr>
          <w:sz w:val="21"/>
          <w:szCs w:val="21"/>
          <w:lang w:eastAsia="zh-CN"/>
        </w:rPr>
      </w:pPr>
    </w:p>
    <w:p w:rsidR="00BA04AE" w:rsidRPr="000169E0" w:rsidRDefault="00317E53">
      <w:pPr>
        <w:pStyle w:val="10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0169E0">
        <w:rPr>
          <w:rFonts w:hint="eastAsia"/>
          <w:b/>
          <w:sz w:val="32"/>
          <w:szCs w:val="32"/>
        </w:rPr>
        <w:t>用例列表</w:t>
      </w:r>
      <w:proofErr w:type="spell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4936"/>
      </w:tblGrid>
      <w:tr w:rsidR="00BA04AE" w:rsidRPr="000169E0">
        <w:tc>
          <w:tcPr>
            <w:tcW w:w="3586" w:type="dxa"/>
            <w:vAlign w:val="center"/>
          </w:tcPr>
          <w:p w:rsidR="00BA04AE" w:rsidRPr="000169E0" w:rsidRDefault="00317E53">
            <w:pPr>
              <w:jc w:val="both"/>
              <w:rPr>
                <w:b/>
                <w:bCs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bCs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b/>
                <w:bCs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bCs/>
                <w:sz w:val="24"/>
                <w:szCs w:val="24"/>
                <w:lang w:eastAsia="zh-CN"/>
              </w:rPr>
              <w:t>用例</w:t>
            </w:r>
          </w:p>
        </w:tc>
      </w:tr>
      <w:tr w:rsidR="00BA04AE" w:rsidRPr="000169E0">
        <w:trPr>
          <w:trHeight w:val="314"/>
        </w:trPr>
        <w:tc>
          <w:tcPr>
            <w:tcW w:w="3586" w:type="dxa"/>
            <w:vMerge w:val="restart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教务处老师</w:t>
            </w: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整体框架策略管理</w:t>
            </w:r>
          </w:p>
        </w:tc>
      </w:tr>
      <w:tr w:rsidR="00BA04AE" w:rsidRPr="000169E0">
        <w:tc>
          <w:tcPr>
            <w:tcW w:w="3586" w:type="dxa"/>
            <w:vMerge/>
            <w:vAlign w:val="center"/>
          </w:tcPr>
          <w:p w:rsidR="00BA04AE" w:rsidRPr="000169E0" w:rsidRDefault="00BA04AE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查看信息</w:t>
            </w:r>
          </w:p>
        </w:tc>
      </w:tr>
      <w:tr w:rsidR="00BA04AE" w:rsidRPr="000169E0">
        <w:tc>
          <w:tcPr>
            <w:tcW w:w="3586" w:type="dxa"/>
            <w:vMerge w:val="restart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院系教务老师</w:t>
            </w: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查看信息</w:t>
            </w:r>
          </w:p>
        </w:tc>
      </w:tr>
      <w:tr w:rsidR="00BA04AE" w:rsidRPr="000169E0">
        <w:tc>
          <w:tcPr>
            <w:tcW w:w="3586" w:type="dxa"/>
            <w:vMerge/>
            <w:vAlign w:val="center"/>
          </w:tcPr>
          <w:p w:rsidR="00BA04AE" w:rsidRPr="000169E0" w:rsidRDefault="00BA04AE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3.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输入教学计划</w:t>
            </w:r>
          </w:p>
        </w:tc>
      </w:tr>
      <w:tr w:rsidR="00BA04AE" w:rsidRPr="000169E0">
        <w:tc>
          <w:tcPr>
            <w:tcW w:w="3586" w:type="dxa"/>
            <w:vMerge/>
            <w:vAlign w:val="center"/>
          </w:tcPr>
          <w:p w:rsidR="00BA04AE" w:rsidRPr="000169E0" w:rsidRDefault="00BA04AE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4.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课程管理</w:t>
            </w:r>
          </w:p>
        </w:tc>
      </w:tr>
      <w:tr w:rsidR="00BA04AE" w:rsidRPr="000169E0">
        <w:tc>
          <w:tcPr>
            <w:tcW w:w="3586" w:type="dxa"/>
            <w:vMerge w:val="restart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任课老师</w:t>
            </w: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查看信息</w:t>
            </w:r>
          </w:p>
        </w:tc>
      </w:tr>
      <w:tr w:rsidR="00BA04AE" w:rsidRPr="000169E0">
        <w:tc>
          <w:tcPr>
            <w:tcW w:w="3586" w:type="dxa"/>
            <w:vMerge/>
            <w:vAlign w:val="center"/>
          </w:tcPr>
          <w:p w:rsidR="00BA04AE" w:rsidRPr="000169E0" w:rsidRDefault="00BA04AE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5.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填写课程信息</w:t>
            </w:r>
          </w:p>
        </w:tc>
      </w:tr>
      <w:tr w:rsidR="00BA04AE" w:rsidRPr="000169E0">
        <w:tc>
          <w:tcPr>
            <w:tcW w:w="3586" w:type="dxa"/>
            <w:vMerge/>
            <w:vAlign w:val="center"/>
          </w:tcPr>
          <w:p w:rsidR="00BA04AE" w:rsidRPr="000169E0" w:rsidRDefault="00BA04AE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6.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登记成绩</w:t>
            </w:r>
          </w:p>
        </w:tc>
      </w:tr>
      <w:tr w:rsidR="00BA04AE" w:rsidRPr="000169E0">
        <w:tc>
          <w:tcPr>
            <w:tcW w:w="3586" w:type="dxa"/>
            <w:vMerge w:val="restart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学生</w:t>
            </w: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查看信息</w:t>
            </w:r>
          </w:p>
        </w:tc>
      </w:tr>
      <w:tr w:rsidR="00BA04AE" w:rsidRPr="000169E0">
        <w:tc>
          <w:tcPr>
            <w:tcW w:w="3586" w:type="dxa"/>
            <w:vMerge/>
            <w:vAlign w:val="center"/>
          </w:tcPr>
          <w:p w:rsidR="00BA04AE" w:rsidRPr="000169E0" w:rsidRDefault="00BA04AE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7.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选课</w:t>
            </w:r>
          </w:p>
        </w:tc>
      </w:tr>
      <w:tr w:rsidR="00BA04AE" w:rsidRPr="000169E0">
        <w:tc>
          <w:tcPr>
            <w:tcW w:w="3586" w:type="dxa"/>
            <w:vMerge/>
            <w:vAlign w:val="center"/>
          </w:tcPr>
          <w:p w:rsidR="00BA04AE" w:rsidRPr="000169E0" w:rsidRDefault="00BA04AE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8.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退选</w:t>
            </w:r>
          </w:p>
        </w:tc>
      </w:tr>
      <w:tr w:rsidR="00BA04AE" w:rsidRPr="000169E0">
        <w:tc>
          <w:tcPr>
            <w:tcW w:w="3586" w:type="dxa"/>
            <w:vMerge/>
            <w:vAlign w:val="center"/>
          </w:tcPr>
          <w:p w:rsidR="00BA04AE" w:rsidRPr="000169E0" w:rsidRDefault="00BA04AE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936" w:type="dxa"/>
            <w:vAlign w:val="center"/>
          </w:tcPr>
          <w:p w:rsidR="00BA04AE" w:rsidRPr="000169E0" w:rsidRDefault="00317E53">
            <w:p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9.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成绩分析</w:t>
            </w:r>
          </w:p>
        </w:tc>
      </w:tr>
    </w:tbl>
    <w:p w:rsidR="00BA04AE" w:rsidRPr="000169E0" w:rsidRDefault="00BA04AE">
      <w:pPr>
        <w:rPr>
          <w:rFonts w:ascii="宋体" w:hAnsi="宋体"/>
          <w:b/>
          <w:sz w:val="24"/>
          <w:szCs w:val="24"/>
        </w:rPr>
      </w:pPr>
    </w:p>
    <w:p w:rsidR="00BA04AE" w:rsidRPr="000169E0" w:rsidRDefault="00BA04AE">
      <w:pPr>
        <w:pStyle w:val="10"/>
        <w:ind w:firstLineChars="0" w:firstLine="0"/>
        <w:rPr>
          <w:b/>
          <w:sz w:val="24"/>
          <w:szCs w:val="24"/>
        </w:rPr>
      </w:pPr>
    </w:p>
    <w:p w:rsidR="00BA04AE" w:rsidRDefault="00317E53">
      <w:pPr>
        <w:pStyle w:val="10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0169E0">
        <w:rPr>
          <w:rFonts w:hint="eastAsia"/>
          <w:b/>
          <w:sz w:val="32"/>
          <w:szCs w:val="32"/>
        </w:rPr>
        <w:t>详细用例描述</w:t>
      </w:r>
      <w:proofErr w:type="spellEnd"/>
    </w:p>
    <w:p w:rsidR="00317618" w:rsidRPr="000169E0" w:rsidRDefault="00317618" w:rsidP="00317618">
      <w:pPr>
        <w:pStyle w:val="10"/>
        <w:ind w:firstLineChars="0" w:firstLine="0"/>
        <w:rPr>
          <w:b/>
          <w:sz w:val="32"/>
          <w:szCs w:val="32"/>
        </w:rPr>
      </w:pPr>
    </w:p>
    <w:p w:rsidR="00BA04AE" w:rsidRPr="000169E0" w:rsidRDefault="00317E53">
      <w:pPr>
        <w:widowControl w:val="0"/>
        <w:jc w:val="both"/>
        <w:rPr>
          <w:sz w:val="24"/>
          <w:szCs w:val="24"/>
        </w:rPr>
      </w:pPr>
      <w:r w:rsidRPr="000169E0">
        <w:rPr>
          <w:rFonts w:hint="eastAsia"/>
          <w:sz w:val="24"/>
          <w:szCs w:val="24"/>
          <w:lang w:eastAsia="zh-CN"/>
        </w:rPr>
        <w:t>用例</w:t>
      </w:r>
      <w:r w:rsidRPr="000169E0">
        <w:rPr>
          <w:rFonts w:hint="eastAsia"/>
          <w:sz w:val="24"/>
          <w:szCs w:val="24"/>
          <w:lang w:eastAsia="zh-CN"/>
        </w:rPr>
        <w:t xml:space="preserve">1 </w:t>
      </w:r>
      <w:proofErr w:type="spellStart"/>
      <w:r w:rsidRPr="000169E0">
        <w:rPr>
          <w:rFonts w:hint="eastAsia"/>
          <w:sz w:val="24"/>
          <w:szCs w:val="24"/>
        </w:rPr>
        <w:t>整体框架策略</w:t>
      </w:r>
      <w:proofErr w:type="spellEnd"/>
      <w:r w:rsidR="001C5BDD" w:rsidRPr="000169E0">
        <w:rPr>
          <w:rFonts w:hint="eastAsia"/>
          <w:sz w:val="24"/>
          <w:szCs w:val="24"/>
          <w:lang w:eastAsia="zh-CN"/>
        </w:rPr>
        <w:t>管理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3520"/>
        <w:gridCol w:w="1981"/>
        <w:gridCol w:w="2692"/>
      </w:tblGrid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r w:rsidRPr="000169E0">
              <w:rPr>
                <w:rFonts w:ascii="宋体" w:hAnsi="宋体"/>
                <w:b/>
                <w:sz w:val="24"/>
                <w:szCs w:val="24"/>
              </w:rPr>
              <w:t>ID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proofErr w:type="spellStart"/>
            <w:r w:rsidRPr="000169E0">
              <w:rPr>
                <w:rFonts w:hint="eastAsia"/>
                <w:sz w:val="24"/>
                <w:szCs w:val="24"/>
              </w:rPr>
              <w:t>整体框架策略</w:t>
            </w:r>
            <w:proofErr w:type="spellEnd"/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管理</w:t>
            </w:r>
          </w:p>
        </w:tc>
      </w:tr>
      <w:tr w:rsidR="00BA04AE" w:rsidRPr="000169E0" w:rsidTr="000169E0">
        <w:trPr>
          <w:trHeight w:val="251"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proofErr w:type="gramStart"/>
            <w:r w:rsidRPr="000169E0">
              <w:rPr>
                <w:rFonts w:hint="eastAsia"/>
                <w:sz w:val="24"/>
                <w:szCs w:val="24"/>
                <w:lang w:eastAsia="zh-CN"/>
              </w:rPr>
              <w:t>单培</w:t>
            </w:r>
            <w:proofErr w:type="gramEnd"/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78790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2013-09-17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D91A69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2013-09-25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教务处老师，目标是保持学校整体教学框架策略与时俱进，指导全校教育活动的进行，大大提高教育活动的效率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教务处老师需要更改整体框架策略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教务处老师必须已经被识别并授权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存储</w:t>
            </w:r>
            <w:proofErr w:type="spellStart"/>
            <w:r w:rsidRPr="000169E0">
              <w:rPr>
                <w:rFonts w:hint="eastAsia"/>
                <w:sz w:val="24"/>
                <w:szCs w:val="24"/>
              </w:rPr>
              <w:t>整体框架策略</w:t>
            </w:r>
            <w:proofErr w:type="spellEnd"/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中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正常流程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3E08" w:rsidRDefault="00317E53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bCs/>
                <w:sz w:val="24"/>
                <w:szCs w:val="24"/>
                <w:lang w:eastAsia="zh-CN"/>
              </w:rPr>
              <w:t>1.0</w:t>
            </w:r>
            <w:r w:rsidRPr="000169E0">
              <w:rPr>
                <w:rFonts w:hint="eastAsia"/>
                <w:b/>
                <w:bCs/>
                <w:sz w:val="24"/>
                <w:szCs w:val="24"/>
                <w:lang w:eastAsia="zh-CN"/>
              </w:rPr>
              <w:t>输入整体框架策略</w:t>
            </w:r>
          </w:p>
          <w:p w:rsidR="00BA04AE" w:rsidRPr="000169E0" w:rsidRDefault="008D3E0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 xml:space="preserve">  </w:t>
            </w:r>
            <w:r>
              <w:rPr>
                <w:rFonts w:hint="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/>
                <w:bCs/>
                <w:sz w:val="24"/>
                <w:szCs w:val="24"/>
                <w:lang w:eastAsia="zh-CN"/>
              </w:rPr>
              <w:t>用户请求输入整体框架策略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 xml:space="preserve">          </w:t>
            </w:r>
          </w:p>
          <w:p w:rsidR="00BA04AE" w:rsidRPr="000169E0" w:rsidRDefault="008D3E0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2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EE53FA">
              <w:rPr>
                <w:rFonts w:hint="eastAsia"/>
                <w:sz w:val="24"/>
                <w:szCs w:val="24"/>
                <w:lang w:eastAsia="zh-CN"/>
              </w:rPr>
              <w:t>系统显示输入整体框架策略所需填写的各项信息</w:t>
            </w:r>
          </w:p>
          <w:p w:rsidR="00BA04AE" w:rsidRPr="000169E0" w:rsidRDefault="008D3E0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3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教务处老师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完成整体框架策略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相关信息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的输入</w:t>
            </w:r>
            <w:r w:rsidR="00EE53FA">
              <w:rPr>
                <w:rFonts w:hint="eastAsia"/>
                <w:sz w:val="24"/>
                <w:szCs w:val="24"/>
                <w:lang w:eastAsia="zh-CN"/>
              </w:rPr>
              <w:t>并提交</w:t>
            </w:r>
          </w:p>
          <w:p w:rsidR="00BA04AE" w:rsidRDefault="008D3E0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4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检查并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保存整体框架策略</w:t>
            </w:r>
          </w:p>
          <w:p w:rsidR="00EE53FA" w:rsidRPr="000169E0" w:rsidRDefault="00EE53F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5.</w:t>
            </w:r>
            <w:r>
              <w:rPr>
                <w:rFonts w:hint="eastAsia"/>
                <w:sz w:val="24"/>
                <w:szCs w:val="24"/>
                <w:lang w:eastAsia="zh-CN"/>
              </w:rPr>
              <w:t>系统提示输入成功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3E08" w:rsidRDefault="008D3E08" w:rsidP="001C5BDD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3a.</w:t>
            </w:r>
            <w:r>
              <w:rPr>
                <w:rFonts w:hint="eastAsia"/>
                <w:sz w:val="24"/>
                <w:szCs w:val="24"/>
                <w:lang w:eastAsia="zh-CN"/>
              </w:rPr>
              <w:t>用户取消输入</w:t>
            </w:r>
          </w:p>
          <w:p w:rsidR="008D3E08" w:rsidRDefault="008D3E08" w:rsidP="001C5BDD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1C5BDD" w:rsidRPr="000169E0" w:rsidRDefault="00EE53FA" w:rsidP="001C5BDD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4a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有些</w:t>
            </w:r>
            <w:proofErr w:type="gramStart"/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项没有</w:t>
            </w:r>
            <w:proofErr w:type="gramEnd"/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输入</w:t>
            </w:r>
          </w:p>
          <w:p w:rsidR="001C5BDD" w:rsidRPr="000169E0" w:rsidRDefault="00D14602" w:rsidP="001C5BDD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 xml:space="preserve">  1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系统拒绝存储并提示用户输入完整信息</w:t>
            </w:r>
          </w:p>
          <w:p w:rsidR="001C5BDD" w:rsidRDefault="00D14602" w:rsidP="001C5BDD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 xml:space="preserve">  2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用户</w:t>
            </w:r>
            <w:r w:rsidR="00885EC8">
              <w:rPr>
                <w:rFonts w:hint="eastAsia"/>
                <w:sz w:val="24"/>
                <w:szCs w:val="24"/>
                <w:lang w:eastAsia="zh-CN"/>
              </w:rPr>
              <w:t>根据提示输入空缺项</w:t>
            </w:r>
            <w:r w:rsidR="00364C93">
              <w:rPr>
                <w:rFonts w:hint="eastAsia"/>
                <w:sz w:val="24"/>
                <w:szCs w:val="24"/>
                <w:lang w:eastAsia="zh-CN"/>
              </w:rPr>
              <w:t>信息</w:t>
            </w:r>
          </w:p>
          <w:p w:rsidR="008D3E08" w:rsidRDefault="008D3E08" w:rsidP="008D3E08">
            <w:pPr>
              <w:widowControl w:val="0"/>
              <w:ind w:firstLine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用户取消输入</w:t>
            </w:r>
          </w:p>
          <w:p w:rsidR="008D3E08" w:rsidRPr="000169E0" w:rsidRDefault="008D3E08" w:rsidP="008D3E08">
            <w:pPr>
              <w:widowControl w:val="0"/>
              <w:ind w:firstLine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1C5BDD" w:rsidRPr="000169E0" w:rsidRDefault="00D14602" w:rsidP="001C5BDD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 xml:space="preserve">  3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返回正常流程第</w:t>
            </w:r>
            <w:r w:rsidR="00EE53FA"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1C5BDD" w:rsidRPr="000169E0">
              <w:rPr>
                <w:rFonts w:hint="eastAsia"/>
                <w:sz w:val="24"/>
                <w:szCs w:val="24"/>
                <w:lang w:eastAsia="zh-CN"/>
              </w:rPr>
              <w:t>步</w:t>
            </w:r>
          </w:p>
          <w:p w:rsidR="00BA04AE" w:rsidRDefault="00317E53">
            <w:pPr>
              <w:rPr>
                <w:b/>
                <w:bCs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bCs/>
                <w:sz w:val="24"/>
                <w:szCs w:val="24"/>
                <w:lang w:eastAsia="zh-CN"/>
              </w:rPr>
              <w:t>1.1</w:t>
            </w:r>
            <w:r w:rsidRPr="000169E0">
              <w:rPr>
                <w:rFonts w:hint="eastAsia"/>
                <w:b/>
                <w:bCs/>
                <w:sz w:val="24"/>
                <w:szCs w:val="24"/>
                <w:lang w:eastAsia="zh-CN"/>
              </w:rPr>
              <w:t>修改整体框架策略</w:t>
            </w:r>
          </w:p>
          <w:p w:rsidR="008D3E08" w:rsidRPr="008D3E08" w:rsidRDefault="008D3E08">
            <w:pPr>
              <w:rPr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 xml:space="preserve">  </w:t>
            </w:r>
            <w:r>
              <w:rPr>
                <w:rFonts w:hint="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/>
                <w:bCs/>
                <w:sz w:val="24"/>
                <w:szCs w:val="24"/>
                <w:lang w:eastAsia="zh-CN"/>
              </w:rPr>
              <w:t>用户请求修改整体框架策略</w:t>
            </w:r>
          </w:p>
          <w:p w:rsidR="00BA04AE" w:rsidRDefault="008D3E0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2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系统显示原本的整体框架策略</w:t>
            </w:r>
          </w:p>
          <w:p w:rsidR="006F48FD" w:rsidRDefault="006F48FD" w:rsidP="006F48FD">
            <w:pPr>
              <w:ind w:firstLine="48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用户之前没有输入整体框架策略</w:t>
            </w:r>
          </w:p>
          <w:p w:rsidR="006F48FD" w:rsidRPr="006F48FD" w:rsidRDefault="006F48FD" w:rsidP="006F48FD">
            <w:pPr>
              <w:ind w:firstLine="48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系统提示用户没有输入整体框架策略，结束该流程</w:t>
            </w:r>
          </w:p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="008D3E08">
              <w:rPr>
                <w:rFonts w:hint="eastAsia"/>
                <w:sz w:val="24"/>
                <w:szCs w:val="24"/>
                <w:lang w:eastAsia="zh-CN"/>
              </w:rPr>
              <w:t xml:space="preserve"> 3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教务处老师</w:t>
            </w:r>
            <w:r w:rsidR="006F48FD">
              <w:rPr>
                <w:rFonts w:hint="eastAsia"/>
                <w:sz w:val="24"/>
                <w:szCs w:val="24"/>
                <w:lang w:eastAsia="zh-CN"/>
              </w:rPr>
              <w:t>根据需要修改整体框架策略</w:t>
            </w:r>
          </w:p>
          <w:p w:rsidR="00BA04AE" w:rsidRDefault="008D3E0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4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6F48FD">
              <w:rPr>
                <w:rFonts w:hint="eastAsia"/>
                <w:sz w:val="24"/>
                <w:szCs w:val="24"/>
                <w:lang w:eastAsia="zh-CN"/>
              </w:rPr>
              <w:t>教务处老师提交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修改</w:t>
            </w:r>
          </w:p>
          <w:p w:rsidR="008D3E08" w:rsidRDefault="008D3E08" w:rsidP="008D3E08">
            <w:pPr>
              <w:ind w:firstLine="48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4a.</w:t>
            </w:r>
            <w:r>
              <w:rPr>
                <w:rFonts w:hint="eastAsia"/>
                <w:sz w:val="24"/>
                <w:szCs w:val="24"/>
                <w:lang w:eastAsia="zh-CN"/>
              </w:rPr>
              <w:t>教务处老师取消修改</w:t>
            </w:r>
          </w:p>
          <w:p w:rsidR="008D3E08" w:rsidRPr="008D3E08" w:rsidRDefault="008D3E08" w:rsidP="008D3E08">
            <w:pPr>
              <w:ind w:firstLine="48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6F48FD" w:rsidRPr="000169E0" w:rsidRDefault="008D3E0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5.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系统保存新的整体框架策略</w:t>
            </w:r>
            <w:r w:rsidR="006F48FD">
              <w:rPr>
                <w:rFonts w:hint="eastAsia"/>
                <w:sz w:val="24"/>
                <w:szCs w:val="24"/>
                <w:lang w:eastAsia="zh-CN"/>
              </w:rPr>
              <w:t>并提示修改成功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BA04AE" w:rsidRDefault="00BA04AE">
      <w:pPr>
        <w:widowControl w:val="0"/>
        <w:jc w:val="both"/>
        <w:rPr>
          <w:sz w:val="24"/>
          <w:szCs w:val="24"/>
          <w:lang w:eastAsia="zh-CN"/>
        </w:rPr>
      </w:pPr>
    </w:p>
    <w:p w:rsidR="00317618" w:rsidRDefault="00317618">
      <w:pPr>
        <w:widowControl w:val="0"/>
        <w:jc w:val="both"/>
        <w:rPr>
          <w:sz w:val="24"/>
          <w:szCs w:val="24"/>
          <w:lang w:eastAsia="zh-CN"/>
        </w:rPr>
      </w:pPr>
    </w:p>
    <w:p w:rsidR="00317618" w:rsidRPr="000169E0" w:rsidRDefault="00317618">
      <w:pPr>
        <w:widowControl w:val="0"/>
        <w:jc w:val="both"/>
        <w:rPr>
          <w:sz w:val="24"/>
          <w:szCs w:val="24"/>
          <w:lang w:eastAsia="zh-CN"/>
        </w:rPr>
      </w:pPr>
    </w:p>
    <w:p w:rsidR="00BA04AE" w:rsidRPr="000169E0" w:rsidRDefault="00317E53">
      <w:pPr>
        <w:widowControl w:val="0"/>
        <w:jc w:val="both"/>
        <w:rPr>
          <w:sz w:val="24"/>
          <w:szCs w:val="24"/>
          <w:lang w:eastAsia="zh-CN"/>
        </w:rPr>
      </w:pPr>
      <w:r w:rsidRPr="000169E0">
        <w:rPr>
          <w:rFonts w:hint="eastAsia"/>
          <w:sz w:val="24"/>
          <w:szCs w:val="24"/>
          <w:lang w:eastAsia="zh-CN"/>
        </w:rPr>
        <w:t>用例</w:t>
      </w:r>
      <w:r w:rsidRPr="000169E0">
        <w:rPr>
          <w:rFonts w:hint="eastAsia"/>
          <w:sz w:val="24"/>
          <w:szCs w:val="24"/>
          <w:lang w:eastAsia="zh-CN"/>
        </w:rPr>
        <w:t xml:space="preserve">2 </w:t>
      </w:r>
      <w:r w:rsidRPr="000169E0">
        <w:rPr>
          <w:rFonts w:hint="eastAsia"/>
          <w:sz w:val="24"/>
          <w:szCs w:val="24"/>
          <w:lang w:eastAsia="zh-CN"/>
        </w:rPr>
        <w:t>查看信息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3520"/>
        <w:gridCol w:w="1981"/>
        <w:gridCol w:w="2692"/>
      </w:tblGrid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1C5BDD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1C5BDD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查看信息</w:t>
            </w:r>
          </w:p>
        </w:tc>
      </w:tr>
      <w:tr w:rsidR="00BA04AE" w:rsidRPr="000169E0" w:rsidTr="000169E0">
        <w:trPr>
          <w:trHeight w:val="251"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proofErr w:type="gramStart"/>
            <w:r w:rsidRPr="000169E0">
              <w:rPr>
                <w:rFonts w:hint="eastAsia"/>
                <w:sz w:val="24"/>
                <w:szCs w:val="24"/>
                <w:lang w:eastAsia="zh-CN"/>
              </w:rPr>
              <w:t>单培</w:t>
            </w:r>
            <w:proofErr w:type="gramEnd"/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78790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2013-09-17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D91A69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2013-09-25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4502BC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教务处老师、院系教务老师、任课老师、学生</w:t>
            </w:r>
            <w:r w:rsidR="00364C93">
              <w:rPr>
                <w:rFonts w:hint="eastAsia"/>
                <w:sz w:val="24"/>
                <w:szCs w:val="24"/>
                <w:lang w:eastAsia="zh-CN"/>
              </w:rPr>
              <w:t>，目标是了解相关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触</w:t>
            </w: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发条件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64C9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用户想要了解相关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用户必须被识别并授权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中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91218" w:rsidRDefault="00691218" w:rsidP="00691218">
            <w:pPr>
              <w:numPr>
                <w:ilvl w:val="0"/>
                <w:numId w:val="26"/>
              </w:num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用户请求查看信息</w:t>
            </w:r>
          </w:p>
          <w:p w:rsidR="00691218" w:rsidRDefault="00691218" w:rsidP="00691218">
            <w:pPr>
              <w:numPr>
                <w:ilvl w:val="0"/>
                <w:numId w:val="26"/>
              </w:num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系统显示该用户有权查看的各信息列表名称</w:t>
            </w:r>
          </w:p>
          <w:p w:rsidR="00BA04AE" w:rsidRPr="000169E0" w:rsidRDefault="001C5BDD" w:rsidP="00691218">
            <w:pPr>
              <w:numPr>
                <w:ilvl w:val="0"/>
                <w:numId w:val="26"/>
              </w:num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用户选择想要查看的信息列表名称</w:t>
            </w:r>
          </w:p>
          <w:p w:rsidR="00BA04AE" w:rsidRPr="000169E0" w:rsidRDefault="00317E53" w:rsidP="00691218">
            <w:pPr>
              <w:numPr>
                <w:ilvl w:val="0"/>
                <w:numId w:val="26"/>
              </w:num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系统显示相关列表</w:t>
            </w:r>
            <w:r w:rsidR="00691218">
              <w:rPr>
                <w:rFonts w:hint="eastAsia"/>
                <w:sz w:val="24"/>
                <w:szCs w:val="24"/>
                <w:lang w:eastAsia="zh-CN"/>
              </w:rPr>
              <w:t>内容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69121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 xml:space="preserve">a. 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用户取消</w:t>
            </w:r>
          </w:p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系统取消该流程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教务处老师可查看：各院系教学计划、教师信息、学生信息、课程信息</w:t>
            </w:r>
          </w:p>
          <w:p w:rsidR="00317E53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院系教务老师和任课老师可查看：课程的学生信息</w:t>
            </w:r>
          </w:p>
          <w:p w:rsidR="004502BC" w:rsidRPr="000169E0" w:rsidRDefault="004502B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学生可查看：</w:t>
            </w:r>
            <w:r w:rsidR="00C50B42" w:rsidRPr="000169E0">
              <w:rPr>
                <w:rFonts w:hint="eastAsia"/>
                <w:sz w:val="24"/>
                <w:szCs w:val="24"/>
                <w:lang w:eastAsia="zh-CN"/>
              </w:rPr>
              <w:t>任意课程信息、自己的选课列表</w:t>
            </w:r>
          </w:p>
        </w:tc>
      </w:tr>
    </w:tbl>
    <w:p w:rsidR="00BA04AE" w:rsidRPr="000169E0" w:rsidRDefault="00BA04AE">
      <w:pPr>
        <w:widowControl w:val="0"/>
        <w:jc w:val="both"/>
        <w:rPr>
          <w:sz w:val="24"/>
          <w:szCs w:val="24"/>
          <w:lang w:eastAsia="zh-CN"/>
        </w:rPr>
      </w:pPr>
    </w:p>
    <w:p w:rsidR="00BA04AE" w:rsidRPr="000169E0" w:rsidRDefault="00BA04AE">
      <w:pPr>
        <w:widowControl w:val="0"/>
        <w:jc w:val="both"/>
        <w:rPr>
          <w:sz w:val="24"/>
          <w:szCs w:val="24"/>
          <w:lang w:eastAsia="zh-CN"/>
        </w:rPr>
      </w:pPr>
    </w:p>
    <w:p w:rsidR="00BA04AE" w:rsidRPr="000169E0" w:rsidRDefault="00BA04AE">
      <w:pPr>
        <w:widowControl w:val="0"/>
        <w:jc w:val="both"/>
        <w:rPr>
          <w:sz w:val="24"/>
          <w:szCs w:val="24"/>
          <w:lang w:eastAsia="zh-CN"/>
        </w:rPr>
      </w:pPr>
    </w:p>
    <w:p w:rsidR="00BA04AE" w:rsidRPr="000169E0" w:rsidRDefault="00317E53">
      <w:pPr>
        <w:widowControl w:val="0"/>
        <w:jc w:val="both"/>
        <w:rPr>
          <w:sz w:val="24"/>
          <w:szCs w:val="24"/>
          <w:lang w:eastAsia="zh-CN"/>
        </w:rPr>
      </w:pPr>
      <w:r w:rsidRPr="000169E0">
        <w:rPr>
          <w:rFonts w:hint="eastAsia"/>
          <w:sz w:val="24"/>
          <w:szCs w:val="24"/>
          <w:lang w:eastAsia="zh-CN"/>
        </w:rPr>
        <w:t>用例</w:t>
      </w:r>
      <w:r w:rsidRPr="000169E0">
        <w:rPr>
          <w:rFonts w:hint="eastAsia"/>
          <w:sz w:val="24"/>
          <w:szCs w:val="24"/>
          <w:lang w:eastAsia="zh-CN"/>
        </w:rPr>
        <w:t xml:space="preserve">3 </w:t>
      </w:r>
      <w:r w:rsidRPr="000169E0">
        <w:rPr>
          <w:rFonts w:hint="eastAsia"/>
          <w:sz w:val="24"/>
          <w:szCs w:val="24"/>
          <w:lang w:eastAsia="zh-CN"/>
        </w:rPr>
        <w:t>输入教学计划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3520"/>
        <w:gridCol w:w="1981"/>
        <w:gridCol w:w="2692"/>
      </w:tblGrid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输入教学计划</w:t>
            </w:r>
          </w:p>
        </w:tc>
      </w:tr>
      <w:tr w:rsidR="00BA04AE" w:rsidRPr="000169E0" w:rsidTr="000169E0">
        <w:trPr>
          <w:trHeight w:val="251"/>
          <w:jc w:val="center"/>
        </w:trPr>
        <w:tc>
          <w:tcPr>
            <w:tcW w:w="1305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20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  <w:tc>
          <w:tcPr>
            <w:tcW w:w="1981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78790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20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2013-09-17</w:t>
            </w:r>
          </w:p>
        </w:tc>
        <w:tc>
          <w:tcPr>
            <w:tcW w:w="1981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D91A69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2013-09-25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19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院系教务老师，目标是获得院系统计数据以向院相关负责人汇报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19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新学期院系教务老师需要输入本院系教学计划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19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院系教务老师必须已经被识别和授权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19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存储教学计划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9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中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19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5A5FE6" w:rsidRDefault="005A5FE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</w:t>
            </w:r>
            <w:r>
              <w:rPr>
                <w:rFonts w:hint="eastAsia"/>
                <w:sz w:val="24"/>
                <w:szCs w:val="24"/>
                <w:lang w:eastAsia="zh-CN"/>
              </w:rPr>
              <w:t>用户请求输入教学计划</w:t>
            </w:r>
          </w:p>
          <w:p w:rsidR="00BA04AE" w:rsidRPr="000169E0" w:rsidRDefault="005A5FE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系统显示院系教学计划的各个必填项（包括课程模块，课程分类、课程性质，</w:t>
            </w:r>
            <w:r w:rsidR="007A26EB">
              <w:rPr>
                <w:rFonts w:hint="eastAsia"/>
                <w:sz w:val="24"/>
                <w:szCs w:val="24"/>
                <w:lang w:eastAsia="zh-CN"/>
              </w:rPr>
              <w:t>各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课程编号，</w:t>
            </w:r>
            <w:r w:rsidR="007A26EB">
              <w:rPr>
                <w:rFonts w:hint="eastAsia"/>
                <w:sz w:val="24"/>
                <w:szCs w:val="24"/>
                <w:lang w:eastAsia="zh-CN"/>
              </w:rPr>
              <w:t>各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课程名称，</w:t>
            </w:r>
            <w:r w:rsidR="007A26EB">
              <w:rPr>
                <w:rFonts w:hint="eastAsia"/>
                <w:sz w:val="24"/>
                <w:szCs w:val="24"/>
                <w:lang w:eastAsia="zh-CN"/>
              </w:rPr>
              <w:t>各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课程学分，各</w:t>
            </w:r>
            <w:proofErr w:type="gramStart"/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学期周</w:t>
            </w:r>
            <w:proofErr w:type="gramEnd"/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学时分配）</w:t>
            </w:r>
          </w:p>
          <w:p w:rsidR="00BA04AE" w:rsidRPr="000169E0" w:rsidRDefault="005A5FE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院系教务老师根据系统显示完成各项信息的输入</w:t>
            </w:r>
            <w:r>
              <w:rPr>
                <w:rFonts w:hint="eastAsia"/>
                <w:sz w:val="24"/>
                <w:szCs w:val="24"/>
                <w:lang w:eastAsia="zh-CN"/>
              </w:rPr>
              <w:t>并提交</w:t>
            </w:r>
          </w:p>
          <w:p w:rsidR="00BA04AE" w:rsidRDefault="005A5FE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系统检查并存储</w:t>
            </w:r>
            <w:r>
              <w:rPr>
                <w:rFonts w:hint="eastAsia"/>
                <w:sz w:val="24"/>
                <w:szCs w:val="24"/>
                <w:lang w:eastAsia="zh-CN"/>
              </w:rPr>
              <w:t>院系教学计划的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各项信息</w:t>
            </w:r>
          </w:p>
          <w:p w:rsidR="005A5FE6" w:rsidRPr="005A5FE6" w:rsidRDefault="005A5FE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5.</w:t>
            </w:r>
            <w:r>
              <w:rPr>
                <w:rFonts w:hint="eastAsia"/>
                <w:sz w:val="24"/>
                <w:szCs w:val="24"/>
                <w:lang w:eastAsia="zh-CN"/>
              </w:rPr>
              <w:t>系统提示输入成功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left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扩展流程</w:t>
            </w:r>
            <w:proofErr w:type="spellEnd"/>
          </w:p>
        </w:tc>
        <w:tc>
          <w:tcPr>
            <w:tcW w:w="819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8D3E08" w:rsidRDefault="005A5FE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8D3E08">
              <w:rPr>
                <w:rFonts w:hint="eastAsia"/>
                <w:sz w:val="24"/>
                <w:szCs w:val="24"/>
                <w:lang w:eastAsia="zh-CN"/>
              </w:rPr>
              <w:t>a.</w:t>
            </w:r>
            <w:r w:rsidR="008D3E08">
              <w:rPr>
                <w:rFonts w:hint="eastAsia"/>
                <w:sz w:val="24"/>
                <w:szCs w:val="24"/>
                <w:lang w:eastAsia="zh-CN"/>
              </w:rPr>
              <w:t>用户取消输入</w:t>
            </w:r>
          </w:p>
          <w:p w:rsidR="008D3E08" w:rsidRDefault="008D3E08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BA04AE" w:rsidRPr="000169E0" w:rsidRDefault="005A5FE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a.</w:t>
            </w:r>
            <w:r w:rsidR="00885EC8">
              <w:rPr>
                <w:rFonts w:hint="eastAsia"/>
                <w:sz w:val="24"/>
                <w:szCs w:val="24"/>
                <w:lang w:eastAsia="zh-CN"/>
              </w:rPr>
              <w:t>有空白项</w:t>
            </w:r>
          </w:p>
          <w:p w:rsidR="00BA04AE" w:rsidRPr="000169E0" w:rsidRDefault="00D14602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 xml:space="preserve">  1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系统拒绝存储并提示用户输入完整</w:t>
            </w:r>
            <w:r w:rsidR="00885EC8">
              <w:rPr>
                <w:rFonts w:hint="eastAsia"/>
                <w:sz w:val="24"/>
                <w:szCs w:val="24"/>
                <w:lang w:eastAsia="zh-CN"/>
              </w:rPr>
              <w:t>的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信息</w:t>
            </w:r>
          </w:p>
          <w:p w:rsidR="00BA04AE" w:rsidRDefault="00D14602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 xml:space="preserve">  2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用户</w:t>
            </w:r>
            <w:r w:rsidR="00885EC8">
              <w:rPr>
                <w:rFonts w:hint="eastAsia"/>
                <w:sz w:val="24"/>
                <w:szCs w:val="24"/>
                <w:lang w:eastAsia="zh-CN"/>
              </w:rPr>
              <w:t>根据提示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输入完整信息</w:t>
            </w:r>
            <w:r w:rsidR="005A5FE6">
              <w:rPr>
                <w:rFonts w:hint="eastAsia"/>
                <w:sz w:val="24"/>
                <w:szCs w:val="24"/>
                <w:lang w:eastAsia="zh-CN"/>
              </w:rPr>
              <w:t>并提交</w:t>
            </w:r>
          </w:p>
          <w:p w:rsidR="008D3E08" w:rsidRDefault="008D3E08" w:rsidP="008D3E08">
            <w:pPr>
              <w:widowControl w:val="0"/>
              <w:ind w:firstLine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用户取消输入</w:t>
            </w:r>
          </w:p>
          <w:p w:rsidR="008D3E08" w:rsidRPr="000169E0" w:rsidRDefault="008D3E08" w:rsidP="008D3E08">
            <w:pPr>
              <w:widowControl w:val="0"/>
              <w:ind w:firstLine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D14602" w:rsidRDefault="00D14602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 xml:space="preserve">  3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返回正常流程第</w:t>
            </w:r>
            <w:r w:rsidR="005A5FE6"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步</w:t>
            </w:r>
          </w:p>
          <w:p w:rsidR="00885EC8" w:rsidRDefault="005A5FE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885EC8">
              <w:rPr>
                <w:rFonts w:hint="eastAsia"/>
                <w:sz w:val="24"/>
                <w:szCs w:val="24"/>
                <w:lang w:eastAsia="zh-CN"/>
              </w:rPr>
              <w:t>b.</w:t>
            </w:r>
            <w:r w:rsidR="00885EC8">
              <w:rPr>
                <w:rFonts w:hint="eastAsia"/>
                <w:sz w:val="24"/>
                <w:szCs w:val="24"/>
                <w:lang w:eastAsia="zh-CN"/>
              </w:rPr>
              <w:t>有非法的信息格式</w:t>
            </w:r>
          </w:p>
          <w:p w:rsidR="00885EC8" w:rsidRDefault="00885EC8" w:rsidP="00885EC8">
            <w:pPr>
              <w:widowControl w:val="0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系统拒绝存储并提示用户输入的非法项及其正确格式</w:t>
            </w:r>
          </w:p>
          <w:p w:rsidR="00885EC8" w:rsidRDefault="00885EC8" w:rsidP="00885EC8">
            <w:pPr>
              <w:widowControl w:val="0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用户根据提示重新输入</w:t>
            </w:r>
            <w:r w:rsidR="005A5FE6">
              <w:rPr>
                <w:rFonts w:hint="eastAsia"/>
                <w:sz w:val="24"/>
                <w:szCs w:val="24"/>
                <w:lang w:eastAsia="zh-CN"/>
              </w:rPr>
              <w:t>并提交</w:t>
            </w:r>
          </w:p>
          <w:p w:rsidR="008D3E08" w:rsidRDefault="008D3E08" w:rsidP="008D3E08">
            <w:pPr>
              <w:widowControl w:val="0"/>
              <w:ind w:left="60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用户取消输入</w:t>
            </w:r>
          </w:p>
          <w:p w:rsidR="008D3E08" w:rsidRDefault="008D3E08" w:rsidP="008D3E08">
            <w:pPr>
              <w:widowControl w:val="0"/>
              <w:ind w:left="60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885EC8" w:rsidRPr="000169E0" w:rsidRDefault="00885EC8" w:rsidP="00885EC8">
            <w:pPr>
              <w:widowControl w:val="0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返回正常流程第</w:t>
            </w:r>
            <w:r w:rsidR="005A5FE6"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rFonts w:hint="eastAsia"/>
                <w:sz w:val="24"/>
                <w:szCs w:val="24"/>
                <w:lang w:eastAsia="zh-CN"/>
              </w:rPr>
              <w:t>步</w:t>
            </w:r>
          </w:p>
          <w:p w:rsidR="00D14602" w:rsidRPr="000169E0" w:rsidRDefault="005A5FE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885EC8">
              <w:rPr>
                <w:rFonts w:hint="eastAsia"/>
                <w:sz w:val="24"/>
                <w:szCs w:val="24"/>
                <w:lang w:eastAsia="zh-CN"/>
              </w:rPr>
              <w:t>c</w:t>
            </w:r>
            <w:r w:rsidR="00D14602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D14602" w:rsidRPr="000169E0">
              <w:rPr>
                <w:rFonts w:hint="eastAsia"/>
                <w:sz w:val="24"/>
                <w:szCs w:val="24"/>
                <w:lang w:eastAsia="zh-CN"/>
              </w:rPr>
              <w:t>课程编号与已有课程编号重复</w:t>
            </w:r>
          </w:p>
          <w:p w:rsidR="00D14602" w:rsidRPr="000169E0" w:rsidRDefault="00D14602" w:rsidP="00D14602">
            <w:pPr>
              <w:widowControl w:val="0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系统拒绝存储，提示用户课程编号已存在，要求重新输入</w:t>
            </w:r>
          </w:p>
          <w:p w:rsidR="00D14602" w:rsidRDefault="00D14602" w:rsidP="00D14602">
            <w:pPr>
              <w:widowControl w:val="0"/>
              <w:ind w:left="585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1a.</w:t>
            </w:r>
            <w:r w:rsidR="005A5FE6">
              <w:rPr>
                <w:rFonts w:hint="eastAsia"/>
                <w:sz w:val="24"/>
                <w:szCs w:val="24"/>
                <w:lang w:eastAsia="zh-CN"/>
              </w:rPr>
              <w:t>用户重新输入课程编号</w:t>
            </w:r>
            <w:r w:rsidR="00397460">
              <w:rPr>
                <w:rFonts w:hint="eastAsia"/>
                <w:sz w:val="24"/>
                <w:szCs w:val="24"/>
                <w:lang w:eastAsia="zh-CN"/>
              </w:rPr>
              <w:t>并提交</w:t>
            </w:r>
          </w:p>
          <w:p w:rsidR="005A5FE6" w:rsidRPr="000169E0" w:rsidRDefault="005A5FE6" w:rsidP="00D14602">
            <w:pPr>
              <w:widowControl w:val="0"/>
              <w:ind w:left="585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返回正常流程</w:t>
            </w: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  <w:p w:rsidR="00D14602" w:rsidRDefault="00D14602" w:rsidP="00D14602">
            <w:pPr>
              <w:widowControl w:val="0"/>
              <w:ind w:left="585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1b.</w:t>
            </w:r>
            <w:r w:rsidR="005A5FE6">
              <w:rPr>
                <w:rFonts w:hint="eastAsia"/>
                <w:sz w:val="24"/>
                <w:szCs w:val="24"/>
                <w:lang w:eastAsia="zh-CN"/>
              </w:rPr>
              <w:t>用户取消输入</w:t>
            </w:r>
          </w:p>
          <w:p w:rsidR="007A26EB" w:rsidRDefault="005A5FE6" w:rsidP="007A26EB">
            <w:pPr>
              <w:widowControl w:val="0"/>
              <w:numPr>
                <w:ilvl w:val="0"/>
                <w:numId w:val="27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7A26EB" w:rsidRDefault="007A26EB" w:rsidP="007A26EB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4d.</w:t>
            </w:r>
            <w:r>
              <w:rPr>
                <w:rFonts w:hint="eastAsia"/>
                <w:sz w:val="24"/>
                <w:szCs w:val="24"/>
                <w:lang w:eastAsia="zh-CN"/>
              </w:rPr>
              <w:t>有些课程的课程编号或课程名称相同</w:t>
            </w:r>
          </w:p>
          <w:p w:rsidR="007A26EB" w:rsidRDefault="007A26EB" w:rsidP="007A26EB">
            <w:pPr>
              <w:widowControl w:val="0"/>
              <w:numPr>
                <w:ilvl w:val="0"/>
                <w:numId w:val="28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系统拒绝存储，提示用户有些课程信息有重复，要求重新输入</w:t>
            </w:r>
          </w:p>
          <w:p w:rsidR="007A26EB" w:rsidRDefault="007A26EB" w:rsidP="007A26EB">
            <w:pPr>
              <w:widowControl w:val="0"/>
              <w:ind w:left="60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1a.</w:t>
            </w:r>
            <w:r>
              <w:rPr>
                <w:rFonts w:hint="eastAsia"/>
                <w:sz w:val="24"/>
                <w:szCs w:val="24"/>
                <w:lang w:eastAsia="zh-CN"/>
              </w:rPr>
              <w:t>用户重新输入并提交</w:t>
            </w:r>
          </w:p>
          <w:p w:rsidR="007A26EB" w:rsidRDefault="007A26EB" w:rsidP="007A26EB">
            <w:pPr>
              <w:widowControl w:val="0"/>
              <w:numPr>
                <w:ilvl w:val="0"/>
                <w:numId w:val="29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返回正常流程</w:t>
            </w: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  <w:p w:rsidR="007A26EB" w:rsidRDefault="007A26EB" w:rsidP="007A26EB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  1b.</w:t>
            </w:r>
            <w:r>
              <w:rPr>
                <w:rFonts w:hint="eastAsia"/>
                <w:sz w:val="24"/>
                <w:szCs w:val="24"/>
                <w:lang w:eastAsia="zh-CN"/>
              </w:rPr>
              <w:t>用户取消输入</w:t>
            </w:r>
          </w:p>
          <w:p w:rsidR="007A26EB" w:rsidRPr="007A26EB" w:rsidRDefault="007A26EB" w:rsidP="007A26EB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  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</w:tc>
      </w:tr>
      <w:tr w:rsidR="00BA04AE" w:rsidRPr="000169E0" w:rsidTr="0039737E">
        <w:trPr>
          <w:tblHeader/>
          <w:jc w:val="center"/>
        </w:trPr>
        <w:tc>
          <w:tcPr>
            <w:tcW w:w="1305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193" w:type="dxa"/>
            <w:gridSpan w:val="3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D14602" w:rsidP="00D14602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课程编号为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6-10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位，由数字和字母组成</w:t>
            </w:r>
          </w:p>
          <w:p w:rsidR="00D14602" w:rsidRPr="000169E0" w:rsidRDefault="00D14602" w:rsidP="00D14602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．课程学分和各学期周学时为数字</w:t>
            </w:r>
          </w:p>
          <w:p w:rsidR="00D14602" w:rsidRPr="000169E0" w:rsidRDefault="00D14602" w:rsidP="00D14602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3.</w:t>
            </w:r>
            <w:r w:rsidR="00DA05C0">
              <w:rPr>
                <w:rFonts w:hint="eastAsia"/>
                <w:sz w:val="24"/>
                <w:szCs w:val="24"/>
                <w:lang w:eastAsia="zh-CN"/>
              </w:rPr>
              <w:t>不同课程的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课程编号</w:t>
            </w:r>
            <w:r w:rsidR="00DA05C0">
              <w:rPr>
                <w:rFonts w:hint="eastAsia"/>
                <w:sz w:val="24"/>
                <w:szCs w:val="24"/>
                <w:lang w:eastAsia="zh-CN"/>
              </w:rPr>
              <w:t>及课程名称不得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重复</w:t>
            </w:r>
          </w:p>
        </w:tc>
      </w:tr>
    </w:tbl>
    <w:p w:rsidR="00BA04AE" w:rsidRDefault="00BA04AE">
      <w:pPr>
        <w:rPr>
          <w:sz w:val="24"/>
          <w:szCs w:val="24"/>
          <w:lang w:eastAsia="zh-CN"/>
        </w:rPr>
      </w:pPr>
    </w:p>
    <w:p w:rsidR="00317618" w:rsidRDefault="00317618">
      <w:pPr>
        <w:rPr>
          <w:sz w:val="24"/>
          <w:szCs w:val="24"/>
          <w:lang w:eastAsia="zh-CN"/>
        </w:rPr>
      </w:pPr>
    </w:p>
    <w:p w:rsidR="00317618" w:rsidRPr="000169E0" w:rsidRDefault="00317618">
      <w:pPr>
        <w:rPr>
          <w:sz w:val="24"/>
          <w:szCs w:val="24"/>
          <w:lang w:eastAsia="zh-CN"/>
        </w:rPr>
      </w:pPr>
    </w:p>
    <w:p w:rsidR="00BA04AE" w:rsidRPr="000169E0" w:rsidRDefault="00317E53">
      <w:pPr>
        <w:widowControl w:val="0"/>
        <w:jc w:val="both"/>
        <w:rPr>
          <w:sz w:val="24"/>
          <w:szCs w:val="24"/>
          <w:lang w:eastAsia="zh-CN"/>
        </w:rPr>
      </w:pPr>
      <w:r w:rsidRPr="000169E0">
        <w:rPr>
          <w:rFonts w:hint="eastAsia"/>
          <w:sz w:val="24"/>
          <w:szCs w:val="24"/>
          <w:lang w:eastAsia="zh-CN"/>
        </w:rPr>
        <w:t>用例</w:t>
      </w:r>
      <w:r w:rsidRPr="000169E0">
        <w:rPr>
          <w:rFonts w:hint="eastAsia"/>
          <w:sz w:val="24"/>
          <w:szCs w:val="24"/>
          <w:lang w:eastAsia="zh-CN"/>
        </w:rPr>
        <w:t xml:space="preserve">4 </w:t>
      </w:r>
      <w:r w:rsidRPr="000169E0">
        <w:rPr>
          <w:rFonts w:hint="eastAsia"/>
          <w:sz w:val="24"/>
          <w:szCs w:val="24"/>
          <w:lang w:eastAsia="zh-CN"/>
        </w:rPr>
        <w:t>课程管理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3520"/>
        <w:gridCol w:w="1981"/>
        <w:gridCol w:w="2692"/>
      </w:tblGrid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课程管理</w:t>
            </w:r>
          </w:p>
        </w:tc>
      </w:tr>
      <w:tr w:rsidR="00BA04AE" w:rsidRPr="000169E0" w:rsidTr="000169E0">
        <w:trPr>
          <w:trHeight w:val="251"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78790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2013-09-17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D91A69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2013-09-25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院系教务老师，目标是管理本院系各项课程以方便任课老师填写课程信息、学生选课，提高满意度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院系教务老师需要发布或修改本院系的课程信息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院系教务老师必须已经被识别和授权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存储新的课程信息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正常流程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Default="00317E53">
            <w:pPr>
              <w:widowControl w:val="0"/>
              <w:jc w:val="both"/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1.0</w:t>
            </w: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发布课程</w:t>
            </w:r>
          </w:p>
          <w:p w:rsidR="001845A7" w:rsidRPr="001845A7" w:rsidRDefault="001845A7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eastAsia="zh-CN"/>
              </w:rPr>
              <w:t>1.</w:t>
            </w:r>
            <w:r>
              <w:rPr>
                <w:rFonts w:hint="eastAsia"/>
                <w:sz w:val="24"/>
                <w:szCs w:val="24"/>
                <w:lang w:eastAsia="zh-CN"/>
              </w:rPr>
              <w:t>院系教务老师请求发布课程</w:t>
            </w:r>
          </w:p>
          <w:p w:rsidR="00D22586" w:rsidRPr="000169E0" w:rsidRDefault="001845A7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2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系统显示</w:t>
            </w:r>
            <w:r w:rsidR="00D22586" w:rsidRPr="000169E0">
              <w:rPr>
                <w:rFonts w:hint="eastAsia"/>
                <w:sz w:val="24"/>
                <w:szCs w:val="24"/>
                <w:lang w:eastAsia="zh-CN"/>
              </w:rPr>
              <w:t>院系教学计划</w:t>
            </w:r>
          </w:p>
          <w:p w:rsidR="00D22586" w:rsidRPr="000169E0" w:rsidRDefault="001845A7" w:rsidP="000169E0">
            <w:pPr>
              <w:widowControl w:val="0"/>
              <w:ind w:firstLineChars="100" w:firstLine="24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D22586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D22586" w:rsidRPr="000169E0">
              <w:rPr>
                <w:rFonts w:hint="eastAsia"/>
                <w:sz w:val="24"/>
                <w:szCs w:val="24"/>
                <w:lang w:eastAsia="zh-CN"/>
              </w:rPr>
              <w:t>院系教务老师从教学计划中选中需要发布的课程</w:t>
            </w:r>
          </w:p>
          <w:p w:rsidR="00BA04AE" w:rsidRPr="000169E0" w:rsidRDefault="001845A7" w:rsidP="000169E0">
            <w:pPr>
              <w:widowControl w:val="0"/>
              <w:ind w:firstLineChars="100" w:firstLine="24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D22586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D22586" w:rsidRPr="000169E0">
              <w:rPr>
                <w:rFonts w:hint="eastAsia"/>
                <w:sz w:val="24"/>
                <w:szCs w:val="24"/>
                <w:lang w:eastAsia="zh-CN"/>
              </w:rPr>
              <w:t>系统显示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发布课程</w:t>
            </w:r>
            <w:r w:rsidR="00D22586" w:rsidRPr="000169E0">
              <w:rPr>
                <w:rFonts w:hint="eastAsia"/>
                <w:sz w:val="24"/>
                <w:szCs w:val="24"/>
                <w:lang w:eastAsia="zh-CN"/>
              </w:rPr>
              <w:t>所需填写的各项信息（包括任课教师，上课时间，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选课类型）</w:t>
            </w:r>
          </w:p>
          <w:p w:rsidR="00BA04AE" w:rsidRPr="000169E0" w:rsidRDefault="001845A7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5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院系教务老师根据系统显示完成各项信息的输入</w:t>
            </w:r>
          </w:p>
          <w:p w:rsidR="00BA04AE" w:rsidRDefault="001845A7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6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系统检查并存储各项信息</w:t>
            </w:r>
          </w:p>
          <w:p w:rsidR="001845A7" w:rsidRPr="000169E0" w:rsidRDefault="001845A7">
            <w:pPr>
              <w:widowControl w:val="0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7.</w:t>
            </w:r>
            <w:r>
              <w:rPr>
                <w:rFonts w:hint="eastAsia"/>
                <w:sz w:val="24"/>
                <w:szCs w:val="24"/>
                <w:lang w:eastAsia="zh-CN"/>
              </w:rPr>
              <w:t>系统提示课程发布成功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C11EC" w:rsidRDefault="00AC11E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1a.</w:t>
            </w:r>
            <w:r>
              <w:rPr>
                <w:rFonts w:hint="eastAsia"/>
                <w:sz w:val="24"/>
                <w:szCs w:val="24"/>
                <w:lang w:eastAsia="zh-CN"/>
              </w:rPr>
              <w:t>院系教学计划还未发布</w:t>
            </w:r>
          </w:p>
          <w:p w:rsidR="00AC11EC" w:rsidRDefault="00AC11E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系统提示院系教学计划未发布，拒绝显示并结束该流程</w:t>
            </w:r>
          </w:p>
          <w:p w:rsidR="00513276" w:rsidRDefault="0051327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用户选中发布的课程不是当前学期安排的课程</w:t>
            </w:r>
          </w:p>
          <w:p w:rsidR="00513276" w:rsidRDefault="00513276" w:rsidP="00513276">
            <w:pPr>
              <w:widowControl w:val="0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系统拒绝用户发布并显示拒绝理由</w:t>
            </w:r>
          </w:p>
          <w:p w:rsidR="00513276" w:rsidRDefault="00513276" w:rsidP="00513276">
            <w:pPr>
              <w:widowControl w:val="0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返回正常流程第</w:t>
            </w:r>
            <w:r w:rsidR="00E1788C"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eastAsia="zh-CN"/>
              </w:rPr>
              <w:t>步</w:t>
            </w:r>
          </w:p>
          <w:p w:rsidR="008D3E08" w:rsidRDefault="001845A7" w:rsidP="008D3E08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  <w:r w:rsidR="008D3E08">
              <w:rPr>
                <w:rFonts w:hint="eastAsia"/>
                <w:sz w:val="24"/>
                <w:szCs w:val="24"/>
                <w:lang w:eastAsia="zh-CN"/>
              </w:rPr>
              <w:t>a.</w:t>
            </w:r>
            <w:r w:rsidR="008D3E08">
              <w:rPr>
                <w:rFonts w:hint="eastAsia"/>
                <w:sz w:val="24"/>
                <w:szCs w:val="24"/>
                <w:lang w:eastAsia="zh-CN"/>
              </w:rPr>
              <w:t>用户取消输入</w:t>
            </w:r>
          </w:p>
          <w:p w:rsidR="008D3E08" w:rsidRDefault="008D3E08" w:rsidP="008D3E08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BA04AE" w:rsidRPr="000169E0" w:rsidRDefault="001845A7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a.</w:t>
            </w:r>
            <w:r w:rsidR="004502BC" w:rsidRPr="000169E0">
              <w:rPr>
                <w:rFonts w:hint="eastAsia"/>
                <w:sz w:val="24"/>
                <w:szCs w:val="24"/>
                <w:lang w:eastAsia="zh-CN"/>
              </w:rPr>
              <w:t>有空白项</w:t>
            </w:r>
          </w:p>
          <w:p w:rsidR="00BA04AE" w:rsidRPr="000169E0" w:rsidRDefault="00D14602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 xml:space="preserve">  1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系统拒绝存储并提示用户输入完整信息</w:t>
            </w:r>
          </w:p>
          <w:p w:rsidR="00BA04AE" w:rsidRDefault="00D14602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 xml:space="preserve">  2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用户</w:t>
            </w:r>
            <w:r w:rsidR="00885EC8">
              <w:rPr>
                <w:rFonts w:hint="eastAsia"/>
                <w:sz w:val="24"/>
                <w:szCs w:val="24"/>
                <w:lang w:eastAsia="zh-CN"/>
              </w:rPr>
              <w:t>根据提示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输入完整信息</w:t>
            </w:r>
          </w:p>
          <w:p w:rsidR="008D3E08" w:rsidRDefault="008D3E08" w:rsidP="008D3E08">
            <w:pPr>
              <w:widowControl w:val="0"/>
              <w:ind w:firstLine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用户取消输入</w:t>
            </w:r>
          </w:p>
          <w:p w:rsidR="008D3E08" w:rsidRPr="000169E0" w:rsidRDefault="008D3E08" w:rsidP="008D3E08">
            <w:pPr>
              <w:widowControl w:val="0"/>
              <w:ind w:firstLine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513276" w:rsidRPr="000169E0" w:rsidRDefault="001845A7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3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返回正常流程第</w:t>
            </w:r>
            <w:r>
              <w:rPr>
                <w:rFonts w:hint="eastAsia"/>
                <w:sz w:val="24"/>
                <w:szCs w:val="24"/>
                <w:lang w:eastAsia="zh-CN"/>
              </w:rPr>
              <w:t>6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步</w:t>
            </w:r>
          </w:p>
          <w:p w:rsidR="00BA04AE" w:rsidRDefault="00317E53">
            <w:pPr>
              <w:widowControl w:val="0"/>
              <w:jc w:val="both"/>
              <w:rPr>
                <w:b/>
                <w:bCs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bCs/>
                <w:sz w:val="24"/>
                <w:szCs w:val="24"/>
                <w:lang w:eastAsia="zh-CN"/>
              </w:rPr>
              <w:t>1.1</w:t>
            </w:r>
            <w:r w:rsidRPr="000169E0">
              <w:rPr>
                <w:rFonts w:hint="eastAsia"/>
                <w:b/>
                <w:bCs/>
                <w:sz w:val="24"/>
                <w:szCs w:val="24"/>
                <w:lang w:eastAsia="zh-CN"/>
              </w:rPr>
              <w:t>修改课程信息</w:t>
            </w:r>
          </w:p>
          <w:p w:rsidR="000A4899" w:rsidRPr="000A4899" w:rsidRDefault="000A4899">
            <w:pPr>
              <w:widowControl w:val="0"/>
              <w:jc w:val="both"/>
              <w:rPr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 xml:space="preserve">  </w:t>
            </w:r>
            <w:r>
              <w:rPr>
                <w:rFonts w:hint="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/>
                <w:bCs/>
                <w:sz w:val="24"/>
                <w:szCs w:val="24"/>
                <w:lang w:eastAsia="zh-CN"/>
              </w:rPr>
              <w:t>用户请求修改课程信息</w:t>
            </w:r>
          </w:p>
          <w:p w:rsidR="00BA04AE" w:rsidRDefault="000A4899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2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系统显示用户已发布的所有课程信息</w:t>
            </w:r>
          </w:p>
          <w:p w:rsidR="000A4899" w:rsidRDefault="000A4899" w:rsidP="000A4899">
            <w:pPr>
              <w:widowControl w:val="0"/>
              <w:ind w:firstLine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用户没有已发布的课程</w:t>
            </w:r>
          </w:p>
          <w:p w:rsidR="000A4899" w:rsidRPr="000A4899" w:rsidRDefault="000A4899" w:rsidP="000A4899">
            <w:pPr>
              <w:widowControl w:val="0"/>
              <w:ind w:firstLine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系统提示无已发布课程并结束该流程</w:t>
            </w:r>
          </w:p>
          <w:p w:rsidR="00BA04AE" w:rsidRPr="000169E0" w:rsidRDefault="000A4899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3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用户选择某一门课程</w:t>
            </w:r>
          </w:p>
          <w:p w:rsidR="00BA04AE" w:rsidRPr="000169E0" w:rsidRDefault="000A4899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4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系统显示该课程的各项具体信息</w:t>
            </w:r>
          </w:p>
          <w:p w:rsidR="00BA04AE" w:rsidRDefault="000A4899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5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用户根据需要完成对课程信息的修改</w:t>
            </w:r>
          </w:p>
          <w:p w:rsidR="00885EC8" w:rsidRDefault="000A4899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6</w:t>
            </w:r>
            <w:r w:rsidR="00885EC8">
              <w:rPr>
                <w:rFonts w:hint="eastAsia"/>
                <w:sz w:val="24"/>
                <w:szCs w:val="24"/>
                <w:lang w:eastAsia="zh-CN"/>
              </w:rPr>
              <w:t>.</w:t>
            </w:r>
            <w:r>
              <w:rPr>
                <w:rFonts w:hint="eastAsia"/>
                <w:sz w:val="24"/>
                <w:szCs w:val="24"/>
                <w:lang w:eastAsia="zh-CN"/>
              </w:rPr>
              <w:t>用户提交</w:t>
            </w:r>
            <w:r w:rsidR="00885EC8">
              <w:rPr>
                <w:rFonts w:hint="eastAsia"/>
                <w:sz w:val="24"/>
                <w:szCs w:val="24"/>
                <w:lang w:eastAsia="zh-CN"/>
              </w:rPr>
              <w:t>修改</w:t>
            </w:r>
          </w:p>
          <w:p w:rsidR="00C85C7C" w:rsidRDefault="000A4899" w:rsidP="00C85C7C">
            <w:pPr>
              <w:widowControl w:val="0"/>
              <w:ind w:firstLineChars="200" w:firstLine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</w:t>
            </w:r>
            <w:r w:rsidR="00C85C7C">
              <w:rPr>
                <w:rFonts w:hint="eastAsia"/>
                <w:sz w:val="24"/>
                <w:szCs w:val="24"/>
                <w:lang w:eastAsia="zh-CN"/>
              </w:rPr>
              <w:t>a.</w:t>
            </w:r>
            <w:r w:rsidR="00C85C7C">
              <w:rPr>
                <w:rFonts w:hint="eastAsia"/>
                <w:sz w:val="24"/>
                <w:szCs w:val="24"/>
                <w:lang w:eastAsia="zh-CN"/>
              </w:rPr>
              <w:t>用户取消修改</w:t>
            </w:r>
          </w:p>
          <w:p w:rsidR="00C85C7C" w:rsidRPr="00C85C7C" w:rsidRDefault="00C85C7C" w:rsidP="00C85C7C">
            <w:pPr>
              <w:widowControl w:val="0"/>
              <w:ind w:firstLine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BA04AE" w:rsidRDefault="000A4899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7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</w:t>
            </w:r>
            <w:r w:rsidR="00513276">
              <w:rPr>
                <w:rFonts w:hint="eastAsia"/>
                <w:sz w:val="24"/>
                <w:szCs w:val="24"/>
                <w:lang w:eastAsia="zh-CN"/>
              </w:rPr>
              <w:t>检查并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存储新的课程信息</w:t>
            </w:r>
          </w:p>
          <w:p w:rsidR="00513276" w:rsidRDefault="000A4899" w:rsidP="00513276">
            <w:pPr>
              <w:widowControl w:val="0"/>
              <w:ind w:firstLine="48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</w:t>
            </w:r>
            <w:r w:rsidR="00513276">
              <w:rPr>
                <w:rFonts w:hint="eastAsia"/>
                <w:sz w:val="24"/>
                <w:szCs w:val="24"/>
                <w:lang w:eastAsia="zh-CN"/>
              </w:rPr>
              <w:t>a.</w:t>
            </w:r>
            <w:r w:rsidR="00513276">
              <w:rPr>
                <w:rFonts w:hint="eastAsia"/>
                <w:sz w:val="24"/>
                <w:szCs w:val="24"/>
                <w:lang w:eastAsia="zh-CN"/>
              </w:rPr>
              <w:t>用户修改了本无权限修改的课程信息项</w:t>
            </w:r>
          </w:p>
          <w:p w:rsidR="00513276" w:rsidRDefault="00513276" w:rsidP="00513276">
            <w:pPr>
              <w:widowControl w:val="0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系统拒绝存储并提示用户无权限</w:t>
            </w:r>
          </w:p>
          <w:p w:rsidR="00513276" w:rsidRDefault="00513276" w:rsidP="00513276">
            <w:pPr>
              <w:widowControl w:val="0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返回正常流程</w:t>
            </w:r>
            <w:r w:rsidR="00A47B07"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  <w:p w:rsidR="000A4899" w:rsidRPr="00513276" w:rsidRDefault="000A4899" w:rsidP="000A4899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8.</w:t>
            </w:r>
            <w:r>
              <w:rPr>
                <w:rFonts w:hint="eastAsia"/>
                <w:sz w:val="24"/>
                <w:szCs w:val="24"/>
                <w:lang w:eastAsia="zh-CN"/>
              </w:rPr>
              <w:t>系统提示修改成功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一门课可有多名老师</w:t>
            </w:r>
          </w:p>
          <w:p w:rsidR="00BA04AE" w:rsidRDefault="00317E53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课程编号为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6-10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位，由数字和字母组成</w:t>
            </w:r>
          </w:p>
          <w:p w:rsidR="00513276" w:rsidRDefault="0051327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</w:t>
            </w:r>
            <w:r>
              <w:rPr>
                <w:rFonts w:hint="eastAsia"/>
                <w:sz w:val="24"/>
                <w:szCs w:val="24"/>
                <w:lang w:eastAsia="zh-CN"/>
              </w:rPr>
              <w:t>课程需根据院系教学计划的课程学期安排在相应的学期发布</w:t>
            </w:r>
          </w:p>
          <w:p w:rsidR="00513276" w:rsidRPr="00513276" w:rsidRDefault="00513276" w:rsidP="0051327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</w:t>
            </w:r>
            <w:r>
              <w:rPr>
                <w:rFonts w:hint="eastAsia"/>
                <w:sz w:val="24"/>
                <w:szCs w:val="24"/>
                <w:lang w:eastAsia="zh-CN"/>
              </w:rPr>
              <w:t>院系教务老师只能修改自己填写的课程信息（包括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任课教师，上课时间，选课类型）</w:t>
            </w:r>
          </w:p>
        </w:tc>
      </w:tr>
    </w:tbl>
    <w:p w:rsidR="00BA04AE" w:rsidRDefault="00BA04AE">
      <w:pPr>
        <w:rPr>
          <w:rFonts w:ascii="宋体" w:hAnsi="宋体"/>
          <w:bCs/>
          <w:sz w:val="24"/>
          <w:szCs w:val="24"/>
          <w:lang w:eastAsia="zh-CN"/>
        </w:rPr>
      </w:pPr>
    </w:p>
    <w:p w:rsidR="00317618" w:rsidRDefault="00317618">
      <w:pPr>
        <w:rPr>
          <w:rFonts w:ascii="宋体" w:hAnsi="宋体"/>
          <w:bCs/>
          <w:sz w:val="24"/>
          <w:szCs w:val="24"/>
          <w:lang w:eastAsia="zh-CN"/>
        </w:rPr>
      </w:pPr>
    </w:p>
    <w:p w:rsidR="00317618" w:rsidRPr="000169E0" w:rsidRDefault="00317618">
      <w:pPr>
        <w:rPr>
          <w:rFonts w:ascii="宋体" w:hAnsi="宋体"/>
          <w:bCs/>
          <w:sz w:val="24"/>
          <w:szCs w:val="24"/>
          <w:lang w:eastAsia="zh-CN"/>
        </w:rPr>
      </w:pPr>
    </w:p>
    <w:p w:rsidR="0078790E" w:rsidRDefault="00317E53">
      <w:pPr>
        <w:rPr>
          <w:rFonts w:ascii="宋体" w:hAnsi="宋体"/>
          <w:bCs/>
          <w:sz w:val="24"/>
          <w:szCs w:val="24"/>
          <w:lang w:eastAsia="zh-CN"/>
        </w:rPr>
      </w:pPr>
      <w:r w:rsidRPr="000169E0">
        <w:rPr>
          <w:rFonts w:ascii="宋体" w:hAnsi="宋体" w:hint="eastAsia"/>
          <w:bCs/>
          <w:sz w:val="24"/>
          <w:szCs w:val="24"/>
          <w:lang w:eastAsia="zh-CN"/>
        </w:rPr>
        <w:t>用例5 填写课程信息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3520"/>
        <w:gridCol w:w="1981"/>
        <w:gridCol w:w="2692"/>
      </w:tblGrid>
      <w:tr w:rsidR="0078790E" w:rsidRPr="000169E0" w:rsidTr="00AC11EC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sz w:val="24"/>
                <w:szCs w:val="24"/>
                <w:lang w:eastAsia="zh-CN"/>
              </w:rPr>
            </w:pPr>
            <w:r w:rsidRPr="0039737E">
              <w:rPr>
                <w:rFonts w:ascii="宋体" w:hAnsi="宋体" w:hint="eastAsia"/>
                <w:sz w:val="24"/>
                <w:szCs w:val="24"/>
                <w:lang w:eastAsia="zh-CN"/>
              </w:rPr>
              <w:t>填写课程信息</w:t>
            </w:r>
          </w:p>
        </w:tc>
      </w:tr>
      <w:tr w:rsidR="0078790E" w:rsidRPr="000169E0" w:rsidTr="00AC11EC">
        <w:trPr>
          <w:trHeight w:val="251"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sz w:val="24"/>
                <w:szCs w:val="24"/>
                <w:lang w:eastAsia="zh-CN"/>
              </w:rPr>
            </w:pPr>
            <w:r w:rsidRPr="0039737E">
              <w:rPr>
                <w:rFonts w:hint="eastAsia"/>
                <w:sz w:val="24"/>
                <w:szCs w:val="24"/>
                <w:lang w:eastAsia="zh-CN"/>
              </w:rPr>
              <w:t>韩玉婷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</w:tr>
      <w:tr w:rsidR="0078790E" w:rsidRPr="000169E0" w:rsidTr="00AC11EC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2013-09-17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D91A69" w:rsidP="00AC11E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2013-09-25</w:t>
            </w:r>
          </w:p>
        </w:tc>
      </w:tr>
      <w:tr w:rsidR="0078790E" w:rsidRPr="000169E0" w:rsidTr="00AC11EC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39737E">
              <w:rPr>
                <w:rFonts w:hint="eastAsia"/>
                <w:sz w:val="24"/>
                <w:szCs w:val="24"/>
                <w:lang w:eastAsia="zh-CN"/>
              </w:rPr>
              <w:t>任课老师</w:t>
            </w:r>
            <w:r w:rsidRPr="0039737E">
              <w:rPr>
                <w:rFonts w:hint="eastAsia"/>
                <w:sz w:val="24"/>
                <w:szCs w:val="24"/>
                <w:lang w:eastAsia="zh-CN"/>
              </w:rPr>
              <w:t>,</w:t>
            </w:r>
            <w:r w:rsidRPr="0039737E">
              <w:rPr>
                <w:rFonts w:hint="eastAsia"/>
                <w:sz w:val="24"/>
                <w:szCs w:val="24"/>
                <w:lang w:eastAsia="zh-CN"/>
              </w:rPr>
              <w:t>目标是简单快捷地完成课程信息填写</w:t>
            </w:r>
            <w:r w:rsidRPr="0039737E">
              <w:rPr>
                <w:rFonts w:hint="eastAsia"/>
                <w:sz w:val="24"/>
                <w:szCs w:val="24"/>
                <w:lang w:eastAsia="zh-CN"/>
              </w:rPr>
              <w:t>,</w:t>
            </w:r>
            <w:r w:rsidRPr="0039737E">
              <w:rPr>
                <w:rFonts w:hint="eastAsia"/>
                <w:sz w:val="24"/>
                <w:szCs w:val="24"/>
                <w:lang w:eastAsia="zh-CN"/>
              </w:rPr>
              <w:t>不出现错漏</w:t>
            </w:r>
          </w:p>
        </w:tc>
      </w:tr>
      <w:tr w:rsidR="0078790E" w:rsidRPr="000169E0" w:rsidTr="00AC11EC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E36ED1" w:rsidP="00AC11E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教师需要填写课程信息</w:t>
            </w:r>
          </w:p>
        </w:tc>
      </w:tr>
      <w:tr w:rsidR="0078790E" w:rsidRPr="000169E0" w:rsidTr="00AC11EC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39737E">
              <w:rPr>
                <w:rFonts w:hint="eastAsia"/>
                <w:sz w:val="24"/>
                <w:szCs w:val="24"/>
                <w:lang w:eastAsia="zh-CN"/>
              </w:rPr>
              <w:t>任课老师必须已经被识别和授权，院系教务老师已发布课程</w:t>
            </w:r>
          </w:p>
        </w:tc>
      </w:tr>
      <w:tr w:rsidR="0078790E" w:rsidRPr="000169E0" w:rsidTr="00AC11EC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 w:rsidRPr="0039737E">
              <w:rPr>
                <w:rFonts w:hint="eastAsia"/>
                <w:sz w:val="24"/>
                <w:szCs w:val="24"/>
                <w:lang w:eastAsia="zh-CN"/>
              </w:rPr>
              <w:t>存储已填写课程信息</w:t>
            </w:r>
            <w:r w:rsidRPr="0039737E">
              <w:rPr>
                <w:rFonts w:hint="eastAsia"/>
                <w:sz w:val="24"/>
                <w:szCs w:val="24"/>
                <w:lang w:eastAsia="zh-CN"/>
              </w:rPr>
              <w:t>,</w:t>
            </w:r>
            <w:r w:rsidRPr="0039737E">
              <w:rPr>
                <w:rFonts w:hint="eastAsia"/>
                <w:sz w:val="24"/>
                <w:szCs w:val="24"/>
                <w:lang w:eastAsia="zh-CN"/>
              </w:rPr>
              <w:t>包括课程大纲、教材、参考书目</w:t>
            </w:r>
          </w:p>
        </w:tc>
      </w:tr>
      <w:tr w:rsidR="0078790E" w:rsidRPr="000169E0" w:rsidTr="00AC11EC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中</w:t>
            </w:r>
          </w:p>
        </w:tc>
      </w:tr>
      <w:tr w:rsidR="0078790E" w:rsidRPr="000169E0" w:rsidTr="00AC11EC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E36ED1" w:rsidRDefault="00E36ED1" w:rsidP="00E36ED1">
            <w:pPr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教师请求填写新课程信息</w:t>
            </w:r>
          </w:p>
          <w:p w:rsidR="0078790E" w:rsidRPr="0078790E" w:rsidRDefault="0078790E" w:rsidP="0078790E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39737E">
              <w:rPr>
                <w:rFonts w:hint="eastAsia"/>
                <w:sz w:val="24"/>
                <w:szCs w:val="24"/>
                <w:lang w:eastAsia="zh-CN"/>
              </w:rPr>
              <w:t>系统显示需要被填写的新课程列表</w:t>
            </w:r>
          </w:p>
          <w:p w:rsidR="0078790E" w:rsidRPr="0078790E" w:rsidRDefault="0078790E" w:rsidP="0078790E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39737E">
              <w:rPr>
                <w:rFonts w:hint="eastAsia"/>
                <w:sz w:val="24"/>
                <w:szCs w:val="24"/>
                <w:lang w:eastAsia="zh-CN"/>
              </w:rPr>
              <w:t>教师选择一项新课程记录</w:t>
            </w:r>
          </w:p>
          <w:p w:rsidR="0078790E" w:rsidRPr="0078790E" w:rsidRDefault="0078790E" w:rsidP="0078790E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39737E">
              <w:rPr>
                <w:rFonts w:hint="eastAsia"/>
                <w:sz w:val="24"/>
                <w:szCs w:val="24"/>
                <w:lang w:eastAsia="zh-CN"/>
              </w:rPr>
              <w:t>系统显示需要被填写的各项信息，包括课程大纲、教材、参考书目</w:t>
            </w:r>
          </w:p>
          <w:p w:rsidR="0078790E" w:rsidRPr="0078790E" w:rsidRDefault="0049099D" w:rsidP="0078790E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教师完成填写，选择提交</w:t>
            </w:r>
          </w:p>
          <w:p w:rsidR="00FF634A" w:rsidRPr="00FF634A" w:rsidRDefault="00515A36" w:rsidP="00FF634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</w:t>
            </w:r>
            <w:r w:rsidR="0049099D">
              <w:rPr>
                <w:rFonts w:hint="eastAsia"/>
                <w:sz w:val="24"/>
                <w:szCs w:val="24"/>
                <w:lang w:eastAsia="zh-CN"/>
              </w:rPr>
              <w:t>检查并存储</w:t>
            </w:r>
            <w:r>
              <w:rPr>
                <w:rFonts w:hint="eastAsia"/>
                <w:sz w:val="24"/>
                <w:szCs w:val="24"/>
                <w:lang w:eastAsia="zh-CN"/>
              </w:rPr>
              <w:t>课程各项信息</w:t>
            </w:r>
          </w:p>
          <w:p w:rsidR="00422EAA" w:rsidRPr="00422EAA" w:rsidRDefault="0078790E" w:rsidP="0078790E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39737E">
              <w:rPr>
                <w:rFonts w:hint="eastAsia"/>
                <w:sz w:val="24"/>
                <w:szCs w:val="24"/>
                <w:lang w:eastAsia="zh-CN"/>
              </w:rPr>
              <w:t>系统</w:t>
            </w:r>
            <w:r w:rsidR="00422EAA">
              <w:rPr>
                <w:rFonts w:hint="eastAsia"/>
                <w:sz w:val="24"/>
                <w:szCs w:val="24"/>
                <w:lang w:eastAsia="zh-CN"/>
              </w:rPr>
              <w:t>提示保存成功</w:t>
            </w:r>
          </w:p>
          <w:p w:rsidR="00422EAA" w:rsidRPr="00422EAA" w:rsidRDefault="0049099D" w:rsidP="0078790E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教师确认</w:t>
            </w:r>
          </w:p>
          <w:p w:rsidR="0078790E" w:rsidRPr="0078790E" w:rsidRDefault="00422EAA" w:rsidP="0078790E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</w:t>
            </w:r>
            <w:r w:rsidR="0078790E" w:rsidRPr="0039737E">
              <w:rPr>
                <w:rFonts w:hint="eastAsia"/>
                <w:sz w:val="24"/>
                <w:szCs w:val="24"/>
                <w:lang w:eastAsia="zh-CN"/>
              </w:rPr>
              <w:t>显示还需要处理的新课程列表</w:t>
            </w:r>
          </w:p>
          <w:p w:rsidR="00422EAA" w:rsidRPr="000169E0" w:rsidRDefault="0078790E" w:rsidP="00E36ED1">
            <w:pPr>
              <w:widowControl w:val="0"/>
              <w:ind w:left="360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39737E">
              <w:rPr>
                <w:rFonts w:ascii="宋体" w:hAnsi="宋体" w:hint="eastAsia"/>
                <w:sz w:val="24"/>
                <w:szCs w:val="24"/>
                <w:lang w:eastAsia="zh-CN"/>
              </w:rPr>
              <w:t>任课教师重复</w:t>
            </w:r>
            <w:r w:rsidR="00515A36">
              <w:rPr>
                <w:rFonts w:ascii="宋体" w:hAnsi="宋体" w:hint="eastAsia"/>
                <w:sz w:val="24"/>
                <w:szCs w:val="24"/>
                <w:lang w:eastAsia="zh-CN"/>
              </w:rPr>
              <w:t>3~9</w:t>
            </w:r>
            <w:r w:rsidRPr="0039737E">
              <w:rPr>
                <w:rFonts w:ascii="宋体" w:hAnsi="宋体" w:hint="eastAsia"/>
                <w:sz w:val="24"/>
                <w:szCs w:val="24"/>
                <w:lang w:eastAsia="zh-CN"/>
              </w:rPr>
              <w:t>直到填写完所有课程信息</w:t>
            </w:r>
          </w:p>
        </w:tc>
      </w:tr>
      <w:tr w:rsidR="0078790E" w:rsidRPr="000169E0" w:rsidTr="00AC11EC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A36" w:rsidRDefault="00515A36" w:rsidP="0078790E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无新课程需要填写信息</w:t>
            </w:r>
          </w:p>
          <w:p w:rsidR="00515A36" w:rsidRDefault="00515A36" w:rsidP="0078790E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系统提示无新课程需要填写信息，结束该流程</w:t>
            </w:r>
          </w:p>
          <w:p w:rsidR="00C85C7C" w:rsidRDefault="00515A36" w:rsidP="00C85C7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5a</w:t>
            </w:r>
            <w:r w:rsidR="00C85C7C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C85C7C">
              <w:rPr>
                <w:rFonts w:hint="eastAsia"/>
                <w:sz w:val="24"/>
                <w:szCs w:val="24"/>
                <w:lang w:eastAsia="zh-CN"/>
              </w:rPr>
              <w:t>教师取消填写</w:t>
            </w:r>
          </w:p>
          <w:p w:rsidR="00C85C7C" w:rsidRDefault="0049099D" w:rsidP="00515A36">
            <w:pPr>
              <w:widowControl w:val="0"/>
              <w:numPr>
                <w:ilvl w:val="0"/>
                <w:numId w:val="24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515A36" w:rsidRDefault="00515A36" w:rsidP="00515A36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</w:t>
            </w:r>
            <w:r w:rsidRPr="0039737E">
              <w:rPr>
                <w:rFonts w:hint="eastAsia"/>
                <w:sz w:val="24"/>
                <w:szCs w:val="24"/>
                <w:lang w:eastAsia="zh-CN"/>
              </w:rPr>
              <w:t>a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Pr="0039737E">
              <w:rPr>
                <w:rFonts w:hint="eastAsia"/>
                <w:sz w:val="24"/>
                <w:szCs w:val="24"/>
                <w:lang w:eastAsia="zh-CN"/>
              </w:rPr>
              <w:t>缺漏信息</w:t>
            </w:r>
          </w:p>
          <w:p w:rsidR="00DA05C0" w:rsidRDefault="00515A36" w:rsidP="00DA05C0">
            <w:pPr>
              <w:widowControl w:val="0"/>
              <w:numPr>
                <w:ilvl w:val="0"/>
                <w:numId w:val="33"/>
              </w:numPr>
              <w:jc w:val="both"/>
              <w:rPr>
                <w:sz w:val="24"/>
                <w:szCs w:val="24"/>
                <w:lang w:eastAsia="zh-CN"/>
              </w:rPr>
            </w:pPr>
            <w:r w:rsidRPr="0039737E">
              <w:rPr>
                <w:rFonts w:hint="eastAsia"/>
                <w:sz w:val="24"/>
                <w:szCs w:val="24"/>
                <w:lang w:eastAsia="zh-CN"/>
              </w:rPr>
              <w:t>系统提示有空白项，</w:t>
            </w:r>
            <w:r w:rsidR="00DA05C0">
              <w:rPr>
                <w:rFonts w:hint="eastAsia"/>
                <w:sz w:val="24"/>
                <w:szCs w:val="24"/>
                <w:lang w:eastAsia="zh-CN"/>
              </w:rPr>
              <w:t>要求用户输入完整信息</w:t>
            </w:r>
          </w:p>
          <w:p w:rsidR="00DA05C0" w:rsidRDefault="00DA05C0" w:rsidP="00DA05C0">
            <w:pPr>
              <w:widowControl w:val="0"/>
              <w:numPr>
                <w:ilvl w:val="0"/>
                <w:numId w:val="33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用户根据提示输入完整信息并提交</w:t>
            </w:r>
          </w:p>
          <w:p w:rsidR="00DA05C0" w:rsidRDefault="00DA05C0" w:rsidP="00DA05C0">
            <w:pPr>
              <w:widowControl w:val="0"/>
              <w:ind w:left="84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用户取消输入</w:t>
            </w:r>
          </w:p>
          <w:p w:rsidR="00DA05C0" w:rsidRDefault="00DA05C0" w:rsidP="00DA05C0">
            <w:pPr>
              <w:widowControl w:val="0"/>
              <w:ind w:left="84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515A36" w:rsidRPr="00515A36" w:rsidRDefault="00515A36" w:rsidP="00DA05C0">
            <w:pPr>
              <w:widowControl w:val="0"/>
              <w:numPr>
                <w:ilvl w:val="0"/>
                <w:numId w:val="33"/>
              </w:numPr>
              <w:jc w:val="both"/>
              <w:rPr>
                <w:sz w:val="24"/>
                <w:szCs w:val="24"/>
                <w:lang w:eastAsia="zh-CN"/>
              </w:rPr>
            </w:pPr>
            <w:r w:rsidRPr="0039737E">
              <w:rPr>
                <w:rFonts w:hint="eastAsia"/>
                <w:sz w:val="24"/>
                <w:szCs w:val="24"/>
                <w:lang w:eastAsia="zh-CN"/>
              </w:rPr>
              <w:t>返回正常流程</w:t>
            </w:r>
            <w:r w:rsidR="00CD048D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  <w:p w:rsidR="0078790E" w:rsidRDefault="00E36ED1" w:rsidP="0078790E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9</w:t>
            </w:r>
            <w:r w:rsidR="0078790E" w:rsidRPr="0039737E">
              <w:rPr>
                <w:rFonts w:hint="eastAsia"/>
                <w:sz w:val="24"/>
                <w:szCs w:val="24"/>
                <w:lang w:eastAsia="zh-CN"/>
              </w:rPr>
              <w:t>a</w:t>
            </w:r>
            <w:r w:rsidR="00515A36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78790E" w:rsidRPr="0039737E">
              <w:rPr>
                <w:rFonts w:hint="eastAsia"/>
                <w:sz w:val="24"/>
                <w:szCs w:val="24"/>
                <w:lang w:eastAsia="zh-CN"/>
              </w:rPr>
              <w:t>教师选择结束填写</w:t>
            </w:r>
          </w:p>
          <w:p w:rsidR="0078790E" w:rsidRDefault="00473157" w:rsidP="00F91995">
            <w:pPr>
              <w:widowControl w:val="0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F91995" w:rsidRDefault="00F91995" w:rsidP="00F91995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9b.</w:t>
            </w:r>
            <w:r>
              <w:rPr>
                <w:rFonts w:hint="eastAsia"/>
                <w:sz w:val="24"/>
                <w:szCs w:val="24"/>
                <w:lang w:eastAsia="zh-CN"/>
              </w:rPr>
              <w:t>无新课程需要填写信息</w:t>
            </w:r>
          </w:p>
          <w:p w:rsidR="00F91995" w:rsidRPr="00513276" w:rsidRDefault="00F91995" w:rsidP="00F91995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1.</w:t>
            </w:r>
            <w:r w:rsidR="0049099D">
              <w:rPr>
                <w:rFonts w:hint="eastAsia"/>
                <w:sz w:val="24"/>
                <w:szCs w:val="24"/>
                <w:lang w:eastAsia="zh-CN"/>
              </w:rPr>
              <w:t>系统提示所有</w:t>
            </w:r>
            <w:r>
              <w:rPr>
                <w:rFonts w:hint="eastAsia"/>
                <w:sz w:val="24"/>
                <w:szCs w:val="24"/>
                <w:lang w:eastAsia="zh-CN"/>
              </w:rPr>
              <w:t>课程信息均已填写完</w:t>
            </w:r>
            <w:r w:rsidR="0049099D">
              <w:rPr>
                <w:rFonts w:hint="eastAsia"/>
                <w:sz w:val="24"/>
                <w:szCs w:val="24"/>
                <w:lang w:eastAsia="zh-CN"/>
              </w:rPr>
              <w:t>成</w:t>
            </w:r>
          </w:p>
        </w:tc>
      </w:tr>
      <w:tr w:rsidR="0078790E" w:rsidRPr="000169E0" w:rsidTr="00AC11EC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0169E0" w:rsidRDefault="0078790E" w:rsidP="00AC11EC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90E" w:rsidRPr="00513276" w:rsidRDefault="0078790E" w:rsidP="00AC11E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BA04AE" w:rsidRDefault="00BA04AE">
      <w:pPr>
        <w:rPr>
          <w:rFonts w:ascii="宋体" w:hAnsi="宋体"/>
          <w:bCs/>
          <w:sz w:val="24"/>
          <w:szCs w:val="24"/>
          <w:lang w:eastAsia="zh-CN"/>
        </w:rPr>
      </w:pPr>
    </w:p>
    <w:p w:rsidR="0078790E" w:rsidRDefault="0078790E">
      <w:pPr>
        <w:rPr>
          <w:sz w:val="24"/>
          <w:szCs w:val="24"/>
          <w:lang w:eastAsia="zh-CN"/>
        </w:rPr>
      </w:pPr>
    </w:p>
    <w:p w:rsidR="00317618" w:rsidRPr="000169E0" w:rsidRDefault="00317618">
      <w:pPr>
        <w:rPr>
          <w:sz w:val="24"/>
          <w:szCs w:val="24"/>
          <w:lang w:eastAsia="zh-CN"/>
        </w:rPr>
      </w:pPr>
    </w:p>
    <w:p w:rsidR="00BA04AE" w:rsidRPr="000169E0" w:rsidRDefault="00317E53">
      <w:pPr>
        <w:rPr>
          <w:sz w:val="24"/>
          <w:szCs w:val="24"/>
          <w:lang w:eastAsia="zh-CN"/>
        </w:rPr>
      </w:pPr>
      <w:r w:rsidRPr="000169E0">
        <w:rPr>
          <w:rFonts w:hint="eastAsia"/>
          <w:sz w:val="24"/>
          <w:szCs w:val="24"/>
          <w:lang w:eastAsia="zh-CN"/>
        </w:rPr>
        <w:t>用例</w:t>
      </w:r>
      <w:r w:rsidRPr="000169E0">
        <w:rPr>
          <w:rFonts w:hint="eastAsia"/>
          <w:sz w:val="24"/>
          <w:szCs w:val="24"/>
          <w:lang w:eastAsia="zh-CN"/>
        </w:rPr>
        <w:t xml:space="preserve">6 </w:t>
      </w:r>
      <w:r w:rsidRPr="000169E0">
        <w:rPr>
          <w:rFonts w:hint="eastAsia"/>
          <w:sz w:val="24"/>
          <w:szCs w:val="24"/>
          <w:lang w:eastAsia="zh-CN"/>
        </w:rPr>
        <w:t>登记成绩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3520"/>
        <w:gridCol w:w="1981"/>
        <w:gridCol w:w="2692"/>
      </w:tblGrid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r w:rsidRPr="000169E0">
              <w:rPr>
                <w:rFonts w:ascii="宋体" w:hAnsi="宋体"/>
                <w:b/>
                <w:sz w:val="24"/>
                <w:szCs w:val="24"/>
              </w:rPr>
              <w:t>ID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登记成绩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韩玉婷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6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2013-09-17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D91A69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2013-09-25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参与者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任课老师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,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目标是简单快捷地完成学生成绩的登记，不出现错漏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6D76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任课老师需要登记成绩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任课老师必须已经被识别和授权</w:t>
            </w:r>
            <w:r w:rsidR="00316D76" w:rsidRPr="000169E0">
              <w:rPr>
                <w:rFonts w:hint="eastAsia"/>
                <w:sz w:val="24"/>
                <w:szCs w:val="24"/>
                <w:lang w:eastAsia="zh-CN"/>
              </w:rPr>
              <w:t>，</w:t>
            </w:r>
            <w:r w:rsidR="00450628">
              <w:rPr>
                <w:rFonts w:ascii="宋体" w:hAnsi="宋体" w:hint="eastAsia"/>
                <w:sz w:val="24"/>
                <w:szCs w:val="24"/>
                <w:lang w:eastAsia="zh-CN"/>
              </w:rPr>
              <w:t>学生已选课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存储成绩信息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;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更新学生成绩分析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中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E36ED1" w:rsidP="00E36ED1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</w:t>
            </w:r>
            <w:r>
              <w:rPr>
                <w:rFonts w:hint="eastAsia"/>
                <w:sz w:val="24"/>
                <w:szCs w:val="24"/>
                <w:lang w:eastAsia="zh-CN"/>
              </w:rPr>
              <w:t>教师请求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登记成绩</w:t>
            </w:r>
          </w:p>
          <w:p w:rsidR="00BA04AE" w:rsidRPr="000169E0" w:rsidRDefault="00E36ED1" w:rsidP="00E36ED1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="00450628">
              <w:rPr>
                <w:rFonts w:hint="eastAsia"/>
                <w:sz w:val="24"/>
                <w:szCs w:val="24"/>
                <w:lang w:eastAsia="zh-CN"/>
              </w:rPr>
              <w:t>系统显示可登记成绩的课程列表</w:t>
            </w:r>
          </w:p>
          <w:p w:rsidR="00BA04AE" w:rsidRPr="000169E0" w:rsidRDefault="00E36ED1" w:rsidP="00E36ED1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教师选择一项课程</w:t>
            </w:r>
          </w:p>
          <w:p w:rsidR="00BA04AE" w:rsidRPr="000169E0" w:rsidRDefault="00E36ED1" w:rsidP="00E36ED1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系统显示该课程可登记成绩的学生列表</w:t>
            </w:r>
          </w:p>
          <w:p w:rsidR="00BA04AE" w:rsidRPr="000169E0" w:rsidRDefault="00E36ED1" w:rsidP="00E36ED1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5.</w:t>
            </w:r>
            <w:r w:rsidR="00450628">
              <w:rPr>
                <w:rFonts w:hint="eastAsia"/>
                <w:sz w:val="24"/>
                <w:szCs w:val="24"/>
                <w:lang w:eastAsia="zh-CN"/>
              </w:rPr>
              <w:t>教师完成登记，选择提交</w:t>
            </w:r>
          </w:p>
          <w:p w:rsidR="00450628" w:rsidRDefault="00E36ED1" w:rsidP="00E36ED1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6.</w:t>
            </w:r>
            <w:r w:rsidR="00450628">
              <w:rPr>
                <w:rFonts w:hint="eastAsia"/>
                <w:sz w:val="24"/>
                <w:szCs w:val="24"/>
                <w:lang w:eastAsia="zh-CN"/>
              </w:rPr>
              <w:t>系统检查并存储成绩，并提示登记成功</w:t>
            </w:r>
          </w:p>
          <w:p w:rsidR="00450628" w:rsidRDefault="00D91A69" w:rsidP="00E36ED1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</w:t>
            </w:r>
            <w:r w:rsidR="00450628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450628">
              <w:rPr>
                <w:rFonts w:hint="eastAsia"/>
                <w:sz w:val="24"/>
                <w:szCs w:val="24"/>
                <w:lang w:eastAsia="zh-CN"/>
              </w:rPr>
              <w:t>任课教师确认</w:t>
            </w:r>
          </w:p>
          <w:p w:rsidR="00450628" w:rsidRPr="000169E0" w:rsidRDefault="00D91A69" w:rsidP="00E36ED1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</w:t>
            </w:r>
            <w:r w:rsidR="00450628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450628">
              <w:rPr>
                <w:rFonts w:hint="eastAsia"/>
                <w:sz w:val="24"/>
                <w:szCs w:val="24"/>
                <w:lang w:eastAsia="zh-CN"/>
              </w:rPr>
              <w:t>系统显示还需登记成绩的课程列表</w:t>
            </w:r>
          </w:p>
          <w:p w:rsidR="00BA04AE" w:rsidRPr="000169E0" w:rsidRDefault="00317E53" w:rsidP="00450628">
            <w:pPr>
              <w:widowControl w:val="0"/>
              <w:ind w:firstLineChars="100" w:firstLine="240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任课教师重复</w:t>
            </w:r>
            <w:r w:rsidR="00664B50">
              <w:rPr>
                <w:rFonts w:ascii="宋体" w:hAnsi="宋体" w:hint="eastAsia"/>
                <w:sz w:val="24"/>
                <w:szCs w:val="24"/>
                <w:lang w:eastAsia="zh-CN"/>
              </w:rPr>
              <w:t>3~8</w:t>
            </w: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直到所有成绩登记完毕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628" w:rsidRDefault="00450628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当前时间不在登记成绩时间内</w:t>
            </w:r>
          </w:p>
          <w:p w:rsidR="00450628" w:rsidRDefault="00450628" w:rsidP="00664B50">
            <w:pPr>
              <w:widowControl w:val="0"/>
              <w:numPr>
                <w:ilvl w:val="0"/>
                <w:numId w:val="34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系统提示当前时间不在登记成绩时间内，结束该流程</w:t>
            </w:r>
          </w:p>
          <w:p w:rsidR="00664B50" w:rsidRDefault="00664B50" w:rsidP="00664B50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2b.</w:t>
            </w:r>
            <w:r>
              <w:rPr>
                <w:rFonts w:hint="eastAsia"/>
                <w:sz w:val="24"/>
                <w:szCs w:val="24"/>
                <w:lang w:eastAsia="zh-CN"/>
              </w:rPr>
              <w:t>无课程需要登记成绩</w:t>
            </w:r>
          </w:p>
          <w:p w:rsidR="00664B50" w:rsidRDefault="00664B50" w:rsidP="00664B50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系统提示无课程需要登记成绩，结束该流程</w:t>
            </w:r>
          </w:p>
          <w:p w:rsidR="00C85C7C" w:rsidRDefault="00450628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  <w:r w:rsidR="00C85C7C">
              <w:rPr>
                <w:rFonts w:hint="eastAsia"/>
                <w:sz w:val="24"/>
                <w:szCs w:val="24"/>
                <w:lang w:eastAsia="zh-CN"/>
              </w:rPr>
              <w:t>a.</w:t>
            </w:r>
            <w:r w:rsidR="00C85C7C">
              <w:rPr>
                <w:rFonts w:hint="eastAsia"/>
                <w:sz w:val="24"/>
                <w:szCs w:val="24"/>
                <w:lang w:eastAsia="zh-CN"/>
              </w:rPr>
              <w:t>教师取消成绩登记</w:t>
            </w:r>
          </w:p>
          <w:p w:rsidR="00C85C7C" w:rsidRDefault="00C85C7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 w:rsidR="00450628"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BA04AE" w:rsidRPr="000169E0" w:rsidRDefault="00450628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a</w:t>
            </w:r>
            <w:r w:rsidR="004502BC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>
              <w:rPr>
                <w:rFonts w:hint="eastAsia"/>
                <w:sz w:val="24"/>
                <w:szCs w:val="24"/>
                <w:lang w:eastAsia="zh-CN"/>
              </w:rPr>
              <w:t>有学生未登记成绩</w:t>
            </w:r>
          </w:p>
          <w:p w:rsidR="00450628" w:rsidRDefault="00450628" w:rsidP="00450628">
            <w:pPr>
              <w:widowControl w:val="0"/>
              <w:numPr>
                <w:ilvl w:val="0"/>
                <w:numId w:val="30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系统提示登记未完成，要求用户登记完整信息</w:t>
            </w:r>
          </w:p>
          <w:p w:rsidR="00450628" w:rsidRDefault="00450628" w:rsidP="00450628">
            <w:pPr>
              <w:widowControl w:val="0"/>
              <w:numPr>
                <w:ilvl w:val="0"/>
                <w:numId w:val="30"/>
              </w:numPr>
              <w:jc w:val="both"/>
              <w:rPr>
                <w:sz w:val="24"/>
                <w:szCs w:val="24"/>
                <w:lang w:eastAsia="zh-CN"/>
              </w:rPr>
            </w:pPr>
            <w:r w:rsidRPr="00450628">
              <w:rPr>
                <w:rFonts w:hint="eastAsia"/>
                <w:sz w:val="24"/>
                <w:szCs w:val="24"/>
                <w:lang w:eastAsia="zh-CN"/>
              </w:rPr>
              <w:t>用户</w:t>
            </w:r>
            <w:r w:rsidR="00D91A69">
              <w:rPr>
                <w:rFonts w:hint="eastAsia"/>
                <w:sz w:val="24"/>
                <w:szCs w:val="24"/>
                <w:lang w:eastAsia="zh-CN"/>
              </w:rPr>
              <w:t>根据提示</w:t>
            </w:r>
            <w:r w:rsidRPr="00450628">
              <w:rPr>
                <w:rFonts w:hint="eastAsia"/>
                <w:sz w:val="24"/>
                <w:szCs w:val="24"/>
                <w:lang w:eastAsia="zh-CN"/>
              </w:rPr>
              <w:t>登记未登记成绩</w:t>
            </w:r>
            <w:r w:rsidR="00D91A69">
              <w:rPr>
                <w:rFonts w:hint="eastAsia"/>
                <w:sz w:val="24"/>
                <w:szCs w:val="24"/>
                <w:lang w:eastAsia="zh-CN"/>
              </w:rPr>
              <w:t>的</w:t>
            </w:r>
            <w:r w:rsidRPr="00450628">
              <w:rPr>
                <w:rFonts w:hint="eastAsia"/>
                <w:sz w:val="24"/>
                <w:szCs w:val="24"/>
                <w:lang w:eastAsia="zh-CN"/>
              </w:rPr>
              <w:t>学生的成绩并提交</w:t>
            </w:r>
          </w:p>
          <w:p w:rsidR="00D91A69" w:rsidRDefault="00D91A69" w:rsidP="00D91A69">
            <w:pPr>
              <w:widowControl w:val="0"/>
              <w:ind w:left="72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用户取消登记</w:t>
            </w:r>
          </w:p>
          <w:p w:rsidR="00D91A69" w:rsidRDefault="00D91A69" w:rsidP="00D91A69">
            <w:pPr>
              <w:widowControl w:val="0"/>
              <w:ind w:left="72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BA04AE" w:rsidRDefault="00C85C7C" w:rsidP="00450628">
            <w:pPr>
              <w:widowControl w:val="0"/>
              <w:numPr>
                <w:ilvl w:val="0"/>
                <w:numId w:val="30"/>
              </w:numPr>
              <w:jc w:val="both"/>
              <w:rPr>
                <w:sz w:val="24"/>
                <w:szCs w:val="24"/>
                <w:lang w:eastAsia="zh-CN"/>
              </w:rPr>
            </w:pPr>
            <w:r w:rsidRPr="00450628">
              <w:rPr>
                <w:rFonts w:hint="eastAsia"/>
                <w:sz w:val="24"/>
                <w:szCs w:val="24"/>
                <w:lang w:eastAsia="zh-CN"/>
              </w:rPr>
              <w:t>返回正常流程</w:t>
            </w:r>
            <w:r w:rsidR="00D91A69"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  <w:p w:rsidR="00D91A69" w:rsidRDefault="0073727F" w:rsidP="00D91A69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6b</w:t>
            </w:r>
            <w:r w:rsidR="00D91A69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D91A69">
              <w:rPr>
                <w:rFonts w:hint="eastAsia"/>
                <w:sz w:val="24"/>
                <w:szCs w:val="24"/>
                <w:lang w:eastAsia="zh-CN"/>
              </w:rPr>
              <w:t>有些学生的成绩数据不合理</w:t>
            </w:r>
          </w:p>
          <w:p w:rsidR="00D91A69" w:rsidRDefault="00D91A69" w:rsidP="00D91A69">
            <w:pPr>
              <w:widowControl w:val="0"/>
              <w:numPr>
                <w:ilvl w:val="0"/>
                <w:numId w:val="32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系统提示成绩数据不合理，要求用户重新输入</w:t>
            </w:r>
          </w:p>
          <w:p w:rsidR="00D91A69" w:rsidRDefault="00D91A69" w:rsidP="00D91A69">
            <w:pPr>
              <w:widowControl w:val="0"/>
              <w:numPr>
                <w:ilvl w:val="0"/>
                <w:numId w:val="32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用户根据提示修改不合理的成绩项</w:t>
            </w:r>
          </w:p>
          <w:p w:rsidR="00D91A69" w:rsidRDefault="00D91A69" w:rsidP="00D91A69">
            <w:pPr>
              <w:widowControl w:val="0"/>
              <w:ind w:left="72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用户取消输入</w:t>
            </w:r>
          </w:p>
          <w:p w:rsidR="00D91A69" w:rsidRDefault="00D91A69" w:rsidP="00D91A69">
            <w:pPr>
              <w:widowControl w:val="0"/>
              <w:ind w:left="72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D91A69" w:rsidRDefault="00D91A69" w:rsidP="00D91A69">
            <w:pPr>
              <w:widowControl w:val="0"/>
              <w:numPr>
                <w:ilvl w:val="0"/>
                <w:numId w:val="32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返回正常流程</w:t>
            </w:r>
            <w:r>
              <w:rPr>
                <w:rFonts w:hint="eastAsia"/>
                <w:sz w:val="24"/>
                <w:szCs w:val="24"/>
                <w:lang w:eastAsia="zh-CN"/>
              </w:rPr>
              <w:t>6</w:t>
            </w:r>
          </w:p>
          <w:p w:rsidR="00D91A69" w:rsidRDefault="00D91A69" w:rsidP="00D91A69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8a.</w:t>
            </w:r>
            <w:r>
              <w:rPr>
                <w:rFonts w:hint="eastAsia"/>
                <w:sz w:val="24"/>
                <w:szCs w:val="24"/>
                <w:lang w:eastAsia="zh-CN"/>
              </w:rPr>
              <w:t>没有还需登记成绩的课程</w:t>
            </w:r>
          </w:p>
          <w:p w:rsidR="00D91A69" w:rsidRDefault="00D91A69" w:rsidP="00AD5C60">
            <w:pPr>
              <w:widowControl w:val="0"/>
              <w:numPr>
                <w:ilvl w:val="0"/>
                <w:numId w:val="35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系统提示所有课程成绩均已登记完成，结束该流程</w:t>
            </w:r>
          </w:p>
          <w:p w:rsidR="00AD5C60" w:rsidRDefault="00AD5C60" w:rsidP="00AD5C60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8b.</w:t>
            </w:r>
            <w:r>
              <w:rPr>
                <w:rFonts w:hint="eastAsia"/>
                <w:sz w:val="24"/>
                <w:szCs w:val="24"/>
                <w:lang w:eastAsia="zh-CN"/>
              </w:rPr>
              <w:t>用户结束成绩登记</w:t>
            </w:r>
          </w:p>
          <w:p w:rsidR="00AD5C60" w:rsidRPr="00450628" w:rsidRDefault="00AD5C60" w:rsidP="00AD5C60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D91A69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学生的成绩应在[0,100]范围内</w:t>
            </w:r>
          </w:p>
        </w:tc>
      </w:tr>
    </w:tbl>
    <w:p w:rsidR="00BA04AE" w:rsidRDefault="00BA04AE">
      <w:pPr>
        <w:rPr>
          <w:rFonts w:ascii="宋体" w:hAnsi="宋体"/>
          <w:b/>
          <w:sz w:val="24"/>
          <w:szCs w:val="24"/>
          <w:lang w:eastAsia="zh-CN"/>
        </w:rPr>
      </w:pPr>
    </w:p>
    <w:p w:rsidR="00317618" w:rsidRDefault="00317618">
      <w:pPr>
        <w:rPr>
          <w:rFonts w:ascii="宋体" w:hAnsi="宋体"/>
          <w:b/>
          <w:sz w:val="24"/>
          <w:szCs w:val="24"/>
          <w:lang w:eastAsia="zh-CN"/>
        </w:rPr>
      </w:pPr>
    </w:p>
    <w:p w:rsidR="00317618" w:rsidRPr="000169E0" w:rsidRDefault="00317618">
      <w:pPr>
        <w:rPr>
          <w:rFonts w:ascii="宋体" w:hAnsi="宋体"/>
          <w:b/>
          <w:sz w:val="24"/>
          <w:szCs w:val="24"/>
          <w:lang w:eastAsia="zh-CN"/>
        </w:rPr>
      </w:pPr>
    </w:p>
    <w:p w:rsidR="00BA04AE" w:rsidRPr="000169E0" w:rsidRDefault="00317E53">
      <w:pPr>
        <w:rPr>
          <w:rFonts w:ascii="宋体" w:hAnsi="宋体"/>
          <w:bCs/>
          <w:sz w:val="24"/>
          <w:szCs w:val="24"/>
          <w:lang w:eastAsia="zh-CN"/>
        </w:rPr>
      </w:pPr>
      <w:r w:rsidRPr="000169E0">
        <w:rPr>
          <w:rFonts w:ascii="宋体" w:hAnsi="宋体" w:hint="eastAsia"/>
          <w:bCs/>
          <w:sz w:val="24"/>
          <w:szCs w:val="24"/>
          <w:lang w:eastAsia="zh-CN"/>
        </w:rPr>
        <w:t>用例7 选课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3520"/>
        <w:gridCol w:w="1981"/>
        <w:gridCol w:w="2692"/>
      </w:tblGrid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选课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韩亦璐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61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lastRenderedPageBreak/>
              <w:t>创建日期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2013-09-17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D91A69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2013-09-25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学生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,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目标是方便学生选择自己想选的课程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422EAA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学生</w:t>
            </w:r>
            <w:r w:rsidR="00317E53"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需要选修课程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学生必须已经被识别和授权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存储学生选课的相关信息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081A" w:rsidRDefault="00317E53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="002B081A">
              <w:rPr>
                <w:rFonts w:hint="eastAsia"/>
                <w:sz w:val="24"/>
                <w:szCs w:val="24"/>
                <w:lang w:eastAsia="zh-CN"/>
              </w:rPr>
              <w:t>学生请求选课</w:t>
            </w:r>
          </w:p>
          <w:p w:rsidR="00BA04AE" w:rsidRPr="000169E0" w:rsidRDefault="002B081A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系统显示学生可选的课程和相关信息（包括课程性质，课程编号，课程名称，课程学分，上课时间）</w:t>
            </w:r>
          </w:p>
          <w:p w:rsidR="00BA04AE" w:rsidRPr="000169E0" w:rsidRDefault="002B081A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学生选择需要修读的课程，并提交</w:t>
            </w:r>
          </w:p>
          <w:p w:rsidR="00BA04AE" w:rsidRDefault="002B081A" w:rsidP="0078790E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</w:t>
            </w:r>
            <w:r w:rsidR="0078790E">
              <w:rPr>
                <w:rFonts w:hint="eastAsia"/>
                <w:sz w:val="24"/>
                <w:szCs w:val="24"/>
                <w:lang w:eastAsia="zh-CN"/>
              </w:rPr>
              <w:t>检查并存储学生选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课信息</w:t>
            </w:r>
          </w:p>
          <w:p w:rsidR="00AC11EC" w:rsidRPr="000169E0" w:rsidRDefault="002B081A" w:rsidP="0078790E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  <w:r w:rsidR="00AC11EC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AC11EC">
              <w:rPr>
                <w:rFonts w:hint="eastAsia"/>
                <w:sz w:val="24"/>
                <w:szCs w:val="24"/>
                <w:lang w:eastAsia="zh-CN"/>
              </w:rPr>
              <w:t>系统提示选课成功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C11EC" w:rsidRDefault="00AC11E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1a.</w:t>
            </w:r>
            <w:r>
              <w:rPr>
                <w:rFonts w:hint="eastAsia"/>
                <w:sz w:val="24"/>
                <w:szCs w:val="24"/>
                <w:lang w:eastAsia="zh-CN"/>
              </w:rPr>
              <w:t>不在选课时间范围内</w:t>
            </w:r>
          </w:p>
          <w:p w:rsidR="00AC11EC" w:rsidRDefault="00AC11EC" w:rsidP="00C85C7C">
            <w:pPr>
              <w:widowControl w:val="0"/>
              <w:numPr>
                <w:ilvl w:val="0"/>
                <w:numId w:val="18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系统提示当前无法选课并结束该流程</w:t>
            </w:r>
          </w:p>
          <w:p w:rsidR="00A47B07" w:rsidRDefault="00A47B07" w:rsidP="00A47B07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学生已选择过课程</w:t>
            </w:r>
          </w:p>
          <w:p w:rsidR="00A47B07" w:rsidRDefault="00A47B07" w:rsidP="00A47B07">
            <w:pPr>
              <w:widowControl w:val="0"/>
              <w:numPr>
                <w:ilvl w:val="0"/>
                <w:numId w:val="23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系统并排显示可选课程列表和学生已选课程列表</w:t>
            </w:r>
          </w:p>
          <w:p w:rsidR="00A47B07" w:rsidRDefault="00A47B07" w:rsidP="00A47B07">
            <w:pPr>
              <w:widowControl w:val="0"/>
              <w:numPr>
                <w:ilvl w:val="0"/>
                <w:numId w:val="23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返回正常流程</w:t>
            </w: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</w:p>
          <w:p w:rsidR="00C85C7C" w:rsidRDefault="00C85C7C" w:rsidP="00C85C7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3a.</w:t>
            </w:r>
            <w:r>
              <w:rPr>
                <w:rFonts w:hint="eastAsia"/>
                <w:sz w:val="24"/>
                <w:szCs w:val="24"/>
                <w:lang w:eastAsia="zh-CN"/>
              </w:rPr>
              <w:t>学生取消选课</w:t>
            </w:r>
          </w:p>
          <w:p w:rsidR="00C85C7C" w:rsidRDefault="00C85C7C" w:rsidP="00C85C7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系统结束该流程</w:t>
            </w:r>
          </w:p>
          <w:p w:rsidR="00BA04AE" w:rsidRPr="000169E0" w:rsidRDefault="002B081A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a.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与已有课程时间冲突：</w:t>
            </w:r>
          </w:p>
          <w:p w:rsidR="002B081A" w:rsidRPr="008D3E08" w:rsidRDefault="00317E53" w:rsidP="008D3E08">
            <w:pPr>
              <w:widowControl w:val="0"/>
              <w:numPr>
                <w:ilvl w:val="0"/>
                <w:numId w:val="15"/>
              </w:num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系统提示错误并拒绝存储</w:t>
            </w:r>
          </w:p>
          <w:p w:rsidR="00BA04AE" w:rsidRPr="000169E0" w:rsidRDefault="002B081A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b.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重复选择了已选课程：</w:t>
            </w:r>
          </w:p>
          <w:p w:rsidR="002B081A" w:rsidRDefault="00317E53" w:rsidP="008D3E08">
            <w:pPr>
              <w:widowControl w:val="0"/>
              <w:numPr>
                <w:ilvl w:val="0"/>
                <w:numId w:val="16"/>
              </w:numPr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系统提示错误并拒绝存储</w:t>
            </w:r>
          </w:p>
          <w:p w:rsidR="007660B7" w:rsidRDefault="007660B7" w:rsidP="007660B7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4c.</w:t>
            </w:r>
            <w:r>
              <w:rPr>
                <w:rFonts w:hint="eastAsia"/>
                <w:sz w:val="24"/>
                <w:szCs w:val="24"/>
                <w:lang w:eastAsia="zh-CN"/>
              </w:rPr>
              <w:t>学生提交的选课列表为空</w:t>
            </w:r>
          </w:p>
          <w:p w:rsidR="007660B7" w:rsidRPr="008D3E08" w:rsidRDefault="007660B7" w:rsidP="007660B7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</w:t>
            </w:r>
            <w:r>
              <w:rPr>
                <w:rFonts w:hint="eastAsia"/>
                <w:sz w:val="24"/>
                <w:szCs w:val="24"/>
                <w:lang w:eastAsia="zh-CN"/>
              </w:rPr>
              <w:t>．系统提示未选择课程，返回正常流程</w:t>
            </w: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Default="00422EAA" w:rsidP="00422EAA">
            <w:pPr>
              <w:numPr>
                <w:ilvl w:val="0"/>
                <w:numId w:val="21"/>
              </w:num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选课时间由教务处规定</w:t>
            </w:r>
          </w:p>
          <w:p w:rsidR="00422EAA" w:rsidRPr="000169E0" w:rsidRDefault="00422EAA" w:rsidP="00422EAA">
            <w:pPr>
              <w:numPr>
                <w:ilvl w:val="0"/>
                <w:numId w:val="21"/>
              </w:numPr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必修和指选课程默认在学生的课程列表中，不用进行选择</w:t>
            </w:r>
          </w:p>
        </w:tc>
      </w:tr>
    </w:tbl>
    <w:p w:rsidR="00BA04AE" w:rsidRDefault="00BA04AE">
      <w:pPr>
        <w:rPr>
          <w:sz w:val="24"/>
          <w:szCs w:val="24"/>
          <w:lang w:eastAsia="zh-CN"/>
        </w:rPr>
      </w:pPr>
    </w:p>
    <w:p w:rsidR="00317618" w:rsidRDefault="00317618">
      <w:pPr>
        <w:rPr>
          <w:sz w:val="24"/>
          <w:szCs w:val="24"/>
          <w:lang w:eastAsia="zh-CN"/>
        </w:rPr>
      </w:pPr>
    </w:p>
    <w:p w:rsidR="00317618" w:rsidRPr="000169E0" w:rsidRDefault="00317618">
      <w:pPr>
        <w:rPr>
          <w:sz w:val="24"/>
          <w:szCs w:val="24"/>
          <w:lang w:eastAsia="zh-CN"/>
        </w:rPr>
      </w:pPr>
    </w:p>
    <w:p w:rsidR="00BA04AE" w:rsidRPr="000169E0" w:rsidRDefault="00317E53">
      <w:pPr>
        <w:rPr>
          <w:sz w:val="24"/>
          <w:szCs w:val="24"/>
          <w:lang w:eastAsia="zh-CN"/>
        </w:rPr>
      </w:pPr>
      <w:r w:rsidRPr="000169E0">
        <w:rPr>
          <w:rFonts w:hint="eastAsia"/>
          <w:sz w:val="24"/>
          <w:szCs w:val="24"/>
          <w:lang w:eastAsia="zh-CN"/>
        </w:rPr>
        <w:t>用例</w:t>
      </w:r>
      <w:r w:rsidRPr="000169E0">
        <w:rPr>
          <w:rFonts w:hint="eastAsia"/>
          <w:sz w:val="24"/>
          <w:szCs w:val="24"/>
          <w:lang w:eastAsia="zh-CN"/>
        </w:rPr>
        <w:t xml:space="preserve">8 </w:t>
      </w:r>
      <w:r w:rsidRPr="000169E0">
        <w:rPr>
          <w:rFonts w:hint="eastAsia"/>
          <w:sz w:val="24"/>
          <w:szCs w:val="24"/>
          <w:lang w:eastAsia="zh-CN"/>
        </w:rPr>
        <w:t>退选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3520"/>
        <w:gridCol w:w="1981"/>
        <w:gridCol w:w="2692"/>
      </w:tblGrid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r w:rsidRPr="000169E0">
              <w:rPr>
                <w:rFonts w:ascii="宋体" w:hAnsi="宋体"/>
                <w:b/>
                <w:sz w:val="24"/>
                <w:szCs w:val="24"/>
              </w:rPr>
              <w:t>ID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退选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韩亦璐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6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2013-09-17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D91A69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2013-09-25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学生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,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目标是方便学生退选不想选修的课程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学生查看已选课程后需要退选课程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学生必须已经被识别和授权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更新原有的选课信息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正常流程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85C7C" w:rsidRDefault="00317E53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="00C85C7C">
              <w:rPr>
                <w:rFonts w:hint="eastAsia"/>
                <w:sz w:val="24"/>
                <w:szCs w:val="24"/>
                <w:lang w:eastAsia="zh-CN"/>
              </w:rPr>
              <w:t>学生请求退选课程</w:t>
            </w:r>
          </w:p>
          <w:p w:rsidR="00BA04AE" w:rsidRPr="000169E0" w:rsidRDefault="00C85C7C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="00422EAA">
              <w:rPr>
                <w:rFonts w:hint="eastAsia"/>
                <w:sz w:val="24"/>
                <w:szCs w:val="24"/>
                <w:lang w:eastAsia="zh-CN"/>
              </w:rPr>
              <w:t>系统显示学生已选的课程和相关信息，分析并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提示存在的课程冲突</w:t>
            </w:r>
          </w:p>
          <w:p w:rsidR="00BA04AE" w:rsidRPr="000169E0" w:rsidRDefault="00C85C7C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学生选择需要退选的课程，并提交</w:t>
            </w:r>
          </w:p>
          <w:p w:rsidR="00BA04AE" w:rsidRPr="000169E0" w:rsidRDefault="00C85C7C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49099D">
              <w:rPr>
                <w:rFonts w:hint="eastAsia"/>
                <w:sz w:val="24"/>
                <w:szCs w:val="24"/>
                <w:lang w:eastAsia="zh-CN"/>
              </w:rPr>
              <w:t>系统显示退选的课程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，要求学生确认退选</w:t>
            </w:r>
          </w:p>
          <w:p w:rsidR="00BA04AE" w:rsidRPr="000169E0" w:rsidRDefault="00C85C7C">
            <w:pPr>
              <w:pStyle w:val="10"/>
              <w:widowControl w:val="0"/>
              <w:ind w:firstLineChars="0" w:firstLine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学生确认退选</w:t>
            </w:r>
          </w:p>
          <w:p w:rsidR="00BA04AE" w:rsidRPr="000169E0" w:rsidRDefault="00C85C7C">
            <w:pPr>
              <w:widowControl w:val="0"/>
              <w:jc w:val="both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系统</w:t>
            </w:r>
            <w:r w:rsidR="00DC2BB1">
              <w:rPr>
                <w:rFonts w:hint="eastAsia"/>
                <w:sz w:val="24"/>
                <w:szCs w:val="24"/>
                <w:lang w:eastAsia="zh-CN"/>
              </w:rPr>
              <w:t>提示退选课程成功并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更新学生的选课列表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85C7C" w:rsidRDefault="00C85C7C" w:rsidP="00C85C7C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1a.</w:t>
            </w:r>
            <w:r>
              <w:rPr>
                <w:rFonts w:hint="eastAsia"/>
                <w:sz w:val="24"/>
                <w:szCs w:val="24"/>
                <w:lang w:eastAsia="zh-CN"/>
              </w:rPr>
              <w:t>课程退选时间已过</w:t>
            </w:r>
          </w:p>
          <w:p w:rsidR="00C85C7C" w:rsidRDefault="00C85C7C" w:rsidP="00FF634A">
            <w:pPr>
              <w:widowControl w:val="0"/>
              <w:numPr>
                <w:ilvl w:val="0"/>
                <w:numId w:val="19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系统提示无法退选课程并结束该流程</w:t>
            </w:r>
          </w:p>
          <w:p w:rsidR="00FF634A" w:rsidRDefault="00FF634A" w:rsidP="00FF634A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2a.</w:t>
            </w:r>
            <w:r>
              <w:rPr>
                <w:rFonts w:hint="eastAsia"/>
                <w:sz w:val="24"/>
                <w:szCs w:val="24"/>
                <w:lang w:eastAsia="zh-CN"/>
              </w:rPr>
              <w:t>学生没有已选课程</w:t>
            </w:r>
          </w:p>
          <w:p w:rsidR="00BA04AE" w:rsidRDefault="00FF634A" w:rsidP="007660B7">
            <w:pPr>
              <w:widowControl w:val="0"/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系统提示学生没有已选课程并结束该流程</w:t>
            </w:r>
          </w:p>
          <w:p w:rsidR="007660B7" w:rsidRDefault="007660B7" w:rsidP="007660B7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4a.</w:t>
            </w:r>
            <w:r>
              <w:rPr>
                <w:rFonts w:hint="eastAsia"/>
                <w:sz w:val="24"/>
                <w:szCs w:val="24"/>
                <w:lang w:eastAsia="zh-CN"/>
              </w:rPr>
              <w:t>学生提交的退选列表为空</w:t>
            </w:r>
          </w:p>
          <w:p w:rsidR="007660B7" w:rsidRDefault="007660B7" w:rsidP="007660B7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1.</w:t>
            </w:r>
            <w:r>
              <w:rPr>
                <w:rFonts w:hint="eastAsia"/>
                <w:sz w:val="24"/>
                <w:szCs w:val="24"/>
                <w:lang w:eastAsia="zh-CN"/>
              </w:rPr>
              <w:t>系统提示未退选课程，返回正常流程</w:t>
            </w: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</w:p>
          <w:p w:rsidR="00BA04AE" w:rsidRPr="000169E0" w:rsidRDefault="00B5408B">
            <w:pPr>
              <w:widowControl w:val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  <w:r w:rsidR="00317E53" w:rsidRPr="000169E0">
              <w:rPr>
                <w:rFonts w:hint="eastAsia"/>
                <w:sz w:val="24"/>
                <w:szCs w:val="24"/>
                <w:lang w:eastAsia="zh-CN"/>
              </w:rPr>
              <w:t>a.</w:t>
            </w:r>
            <w:r w:rsidR="00C85C7C">
              <w:rPr>
                <w:rFonts w:hint="eastAsia"/>
                <w:sz w:val="24"/>
                <w:szCs w:val="24"/>
                <w:lang w:eastAsia="zh-CN"/>
              </w:rPr>
              <w:t>学生取消退选</w:t>
            </w:r>
          </w:p>
          <w:p w:rsidR="00BA04AE" w:rsidRPr="000169E0" w:rsidRDefault="00317E53" w:rsidP="000169E0">
            <w:pPr>
              <w:widowControl w:val="0"/>
              <w:ind w:firstLineChars="100" w:firstLine="240"/>
              <w:jc w:val="both"/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Pr="000169E0">
              <w:rPr>
                <w:rFonts w:hint="eastAsia"/>
                <w:sz w:val="24"/>
                <w:szCs w:val="24"/>
                <w:lang w:eastAsia="zh-CN"/>
              </w:rPr>
              <w:t>系统取消该流程</w:t>
            </w:r>
            <w:r w:rsidR="00317618">
              <w:rPr>
                <w:rFonts w:hint="eastAsia"/>
                <w:sz w:val="24"/>
                <w:szCs w:val="24"/>
                <w:lang w:eastAsia="zh-CN"/>
              </w:rPr>
              <w:t>，不更新选课列表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Default="00B5408B" w:rsidP="00DC2BB1">
            <w:pPr>
              <w:numPr>
                <w:ilvl w:val="0"/>
                <w:numId w:val="20"/>
              </w:numPr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课程退选时间由教务处决定</w:t>
            </w:r>
          </w:p>
          <w:p w:rsidR="00DC2BB1" w:rsidRPr="000169E0" w:rsidRDefault="00DC2BB1" w:rsidP="00DC2BB1">
            <w:pPr>
              <w:numPr>
                <w:ilvl w:val="0"/>
                <w:numId w:val="20"/>
              </w:numPr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必修和指选课程不可退选</w:t>
            </w:r>
          </w:p>
        </w:tc>
      </w:tr>
    </w:tbl>
    <w:p w:rsidR="00BA04AE" w:rsidRDefault="00BA04AE">
      <w:pPr>
        <w:rPr>
          <w:sz w:val="24"/>
          <w:szCs w:val="24"/>
          <w:lang w:eastAsia="zh-CN"/>
        </w:rPr>
      </w:pPr>
    </w:p>
    <w:p w:rsidR="00317618" w:rsidRDefault="00B5408B" w:rsidP="00B5408B">
      <w:pPr>
        <w:tabs>
          <w:tab w:val="left" w:pos="933"/>
        </w:tabs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</w:p>
    <w:p w:rsidR="00317618" w:rsidRPr="000169E0" w:rsidRDefault="00317618">
      <w:pPr>
        <w:rPr>
          <w:sz w:val="24"/>
          <w:szCs w:val="24"/>
          <w:lang w:eastAsia="zh-CN"/>
        </w:rPr>
      </w:pPr>
    </w:p>
    <w:p w:rsidR="00BA04AE" w:rsidRPr="000169E0" w:rsidRDefault="00317E53">
      <w:pPr>
        <w:rPr>
          <w:sz w:val="24"/>
          <w:szCs w:val="24"/>
          <w:lang w:eastAsia="zh-CN"/>
        </w:rPr>
      </w:pPr>
      <w:r w:rsidRPr="000169E0">
        <w:rPr>
          <w:rFonts w:hint="eastAsia"/>
          <w:sz w:val="24"/>
          <w:szCs w:val="24"/>
          <w:lang w:eastAsia="zh-CN"/>
        </w:rPr>
        <w:t>用例</w:t>
      </w:r>
      <w:r w:rsidRPr="000169E0">
        <w:rPr>
          <w:rFonts w:hint="eastAsia"/>
          <w:sz w:val="24"/>
          <w:szCs w:val="24"/>
          <w:lang w:eastAsia="zh-CN"/>
        </w:rPr>
        <w:t xml:space="preserve">9 </w:t>
      </w:r>
      <w:r w:rsidRPr="000169E0">
        <w:rPr>
          <w:rFonts w:hint="eastAsia"/>
          <w:sz w:val="24"/>
          <w:szCs w:val="24"/>
          <w:lang w:eastAsia="zh-CN"/>
        </w:rPr>
        <w:t>成绩分析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3520"/>
        <w:gridCol w:w="1981"/>
        <w:gridCol w:w="2692"/>
      </w:tblGrid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成绩分析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61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付晔</w:t>
            </w:r>
          </w:p>
        </w:tc>
      </w:tr>
      <w:tr w:rsidR="00BA04AE" w:rsidRPr="000169E0" w:rsidTr="000169E0">
        <w:trPr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sz w:val="24"/>
                <w:szCs w:val="24"/>
                <w:lang w:eastAsia="zh-CN"/>
              </w:rPr>
              <w:t>2013-09-17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b/>
                <w:sz w:val="24"/>
                <w:szCs w:val="24"/>
                <w:lang w:eastAsia="zh-CN"/>
              </w:rPr>
            </w:pPr>
            <w:r w:rsidRPr="000169E0">
              <w:rPr>
                <w:rFonts w:hint="eastAsia"/>
                <w:b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D91A69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2013-09-25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学生，目标是了解自己所修读课程的成绩以及准入准出课程统计信息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学生需要了解自己的成绩情况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学生</w:t>
            </w:r>
            <w:r w:rsidR="00CD048D">
              <w:rPr>
                <w:rFonts w:ascii="宋体" w:hAnsi="宋体" w:hint="eastAsia"/>
                <w:sz w:val="24"/>
                <w:szCs w:val="24"/>
                <w:lang w:eastAsia="zh-CN"/>
              </w:rPr>
              <w:t>必须已经被识别与授权，且</w:t>
            </w: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已修读某课程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中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A5078" w:rsidRDefault="000A5078" w:rsidP="00317618">
            <w:pPr>
              <w:numPr>
                <w:ilvl w:val="0"/>
                <w:numId w:val="7"/>
              </w:numPr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学生请求查看成绩</w:t>
            </w:r>
          </w:p>
          <w:p w:rsidR="004502BC" w:rsidRPr="00317618" w:rsidRDefault="004502BC" w:rsidP="00317618">
            <w:pPr>
              <w:numPr>
                <w:ilvl w:val="0"/>
                <w:numId w:val="7"/>
              </w:numPr>
              <w:rPr>
                <w:rFonts w:ascii="宋体" w:hAnsi="宋体"/>
                <w:sz w:val="24"/>
                <w:szCs w:val="24"/>
                <w:lang w:eastAsia="zh-CN"/>
              </w:rPr>
            </w:pPr>
            <w:r w:rsidRPr="00317618">
              <w:rPr>
                <w:rFonts w:ascii="宋体" w:hAnsi="宋体" w:hint="eastAsia"/>
                <w:sz w:val="24"/>
                <w:szCs w:val="24"/>
                <w:lang w:eastAsia="zh-CN"/>
              </w:rPr>
              <w:t>系统计算并更新</w:t>
            </w:r>
            <w:r w:rsidR="000A5078">
              <w:rPr>
                <w:rFonts w:ascii="宋体" w:hAnsi="宋体" w:hint="eastAsia"/>
                <w:sz w:val="24"/>
                <w:szCs w:val="24"/>
                <w:lang w:eastAsia="zh-CN"/>
              </w:rPr>
              <w:t>学生</w:t>
            </w:r>
            <w:r w:rsidRPr="00317618">
              <w:rPr>
                <w:rFonts w:ascii="宋体" w:hAnsi="宋体" w:hint="eastAsia"/>
                <w:sz w:val="24"/>
                <w:szCs w:val="24"/>
                <w:lang w:eastAsia="zh-CN"/>
              </w:rPr>
              <w:t>成绩信息</w:t>
            </w:r>
          </w:p>
          <w:p w:rsidR="00BA04AE" w:rsidRPr="000169E0" w:rsidRDefault="00317E53" w:rsidP="004502BC">
            <w:pPr>
              <w:numPr>
                <w:ilvl w:val="0"/>
                <w:numId w:val="7"/>
              </w:num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学生选择需要查看的信息（包括成绩，学分绩，准入准出课程统计）</w:t>
            </w:r>
          </w:p>
          <w:p w:rsidR="00BA04AE" w:rsidRPr="000169E0" w:rsidRDefault="000A5078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4</w:t>
            </w:r>
            <w:r w:rsidR="00317E53"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．系统显示相关信息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</w:rPr>
            </w:pPr>
            <w:proofErr w:type="spellStart"/>
            <w:r w:rsidRPr="000169E0">
              <w:rPr>
                <w:rFonts w:ascii="宋体" w:hAnsi="宋体" w:hint="eastAsia"/>
                <w:b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0A5078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4</w:t>
            </w:r>
            <w:r w:rsidR="00317E53"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a.</w:t>
            </w:r>
            <w:r w:rsidR="00473157">
              <w:rPr>
                <w:rFonts w:ascii="宋体" w:hAnsi="宋体" w:hint="eastAsia"/>
                <w:sz w:val="24"/>
                <w:szCs w:val="24"/>
                <w:lang w:eastAsia="zh-CN"/>
              </w:rPr>
              <w:t>要查看的信息</w:t>
            </w:r>
            <w:r w:rsidR="00317E53"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还未公布</w:t>
            </w:r>
          </w:p>
          <w:p w:rsidR="00317618" w:rsidRPr="000A5078" w:rsidRDefault="00473157" w:rsidP="000A5078">
            <w:pPr>
              <w:numPr>
                <w:ilvl w:val="0"/>
                <w:numId w:val="13"/>
              </w:numPr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系统提示信息</w:t>
            </w:r>
            <w:r w:rsidR="000A5078">
              <w:rPr>
                <w:rFonts w:ascii="宋体" w:hAnsi="宋体" w:hint="eastAsia"/>
                <w:sz w:val="24"/>
                <w:szCs w:val="24"/>
                <w:lang w:eastAsia="zh-CN"/>
              </w:rPr>
              <w:t>尚未公布并结束该流程</w:t>
            </w:r>
          </w:p>
        </w:tc>
      </w:tr>
      <w:tr w:rsidR="00BA04AE" w:rsidRPr="000169E0" w:rsidTr="000169E0">
        <w:trPr>
          <w:tblHeader/>
          <w:jc w:val="center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7E53">
            <w:pPr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1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04AE" w:rsidRPr="000169E0" w:rsidRDefault="00316D76">
            <w:pPr>
              <w:rPr>
                <w:rFonts w:ascii="宋体" w:hAnsi="宋体"/>
                <w:sz w:val="24"/>
                <w:szCs w:val="24"/>
                <w:lang w:eastAsia="zh-CN"/>
              </w:rPr>
            </w:pPr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学分</w:t>
            </w:r>
            <w:proofErr w:type="gramStart"/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绩</w:t>
            </w:r>
            <w:proofErr w:type="gramEnd"/>
            <w:r w:rsidRPr="000169E0">
              <w:rPr>
                <w:rFonts w:ascii="宋体" w:hAnsi="宋体" w:hint="eastAsia"/>
                <w:sz w:val="24"/>
                <w:szCs w:val="24"/>
                <w:lang w:eastAsia="zh-CN"/>
              </w:rPr>
              <w:t>计算方法由教务处规定</w:t>
            </w:r>
          </w:p>
        </w:tc>
      </w:tr>
    </w:tbl>
    <w:p w:rsidR="00BA04AE" w:rsidRPr="000169E0" w:rsidRDefault="00BA04AE">
      <w:pPr>
        <w:rPr>
          <w:sz w:val="24"/>
          <w:szCs w:val="24"/>
          <w:lang w:eastAsia="zh-CN"/>
        </w:rPr>
      </w:pPr>
    </w:p>
    <w:sectPr w:rsidR="00BA04AE" w:rsidRPr="0001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500" w:rsidRDefault="00585500" w:rsidP="00AC11EC">
      <w:r>
        <w:separator/>
      </w:r>
    </w:p>
  </w:endnote>
  <w:endnote w:type="continuationSeparator" w:id="0">
    <w:p w:rsidR="00585500" w:rsidRDefault="00585500" w:rsidP="00AC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500" w:rsidRDefault="00585500" w:rsidP="00AC11EC">
      <w:r>
        <w:separator/>
      </w:r>
    </w:p>
  </w:footnote>
  <w:footnote w:type="continuationSeparator" w:id="0">
    <w:p w:rsidR="00585500" w:rsidRDefault="00585500" w:rsidP="00AC1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11"/>
    <w:multiLevelType w:val="singleLevel"/>
    <w:tmpl w:val="00000011"/>
    <w:lvl w:ilvl="0">
      <w:start w:val="3"/>
      <w:numFmt w:val="decimal"/>
      <w:suff w:val="nothing"/>
      <w:lvlText w:val="%1."/>
      <w:lvlJc w:val="left"/>
    </w:lvl>
  </w:abstractNum>
  <w:abstractNum w:abstractNumId="4">
    <w:nsid w:val="08F30D99"/>
    <w:multiLevelType w:val="hybridMultilevel"/>
    <w:tmpl w:val="4B2AEEFA"/>
    <w:lvl w:ilvl="0" w:tplc="FDCC20D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0C525765"/>
    <w:multiLevelType w:val="hybridMultilevel"/>
    <w:tmpl w:val="5876389A"/>
    <w:lvl w:ilvl="0" w:tplc="ECE00E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0E9D527D"/>
    <w:multiLevelType w:val="hybridMultilevel"/>
    <w:tmpl w:val="6214352E"/>
    <w:lvl w:ilvl="0" w:tplc="428EBBB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>
    <w:nsid w:val="2CE5004D"/>
    <w:multiLevelType w:val="hybridMultilevel"/>
    <w:tmpl w:val="0CCC2E98"/>
    <w:lvl w:ilvl="0" w:tplc="A2B45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F5F1139"/>
    <w:multiLevelType w:val="hybridMultilevel"/>
    <w:tmpl w:val="5B429048"/>
    <w:lvl w:ilvl="0" w:tplc="6AE4306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>
    <w:nsid w:val="311F221B"/>
    <w:multiLevelType w:val="hybridMultilevel"/>
    <w:tmpl w:val="CA664678"/>
    <w:lvl w:ilvl="0" w:tplc="BADC2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2202734"/>
    <w:multiLevelType w:val="hybridMultilevel"/>
    <w:tmpl w:val="D56E7946"/>
    <w:lvl w:ilvl="0" w:tplc="694E3A2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>
    <w:nsid w:val="33D11634"/>
    <w:multiLevelType w:val="hybridMultilevel"/>
    <w:tmpl w:val="CB48011C"/>
    <w:lvl w:ilvl="0" w:tplc="181E80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>
    <w:nsid w:val="34B41049"/>
    <w:multiLevelType w:val="hybridMultilevel"/>
    <w:tmpl w:val="AA9000CE"/>
    <w:lvl w:ilvl="0" w:tplc="5498A746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6518C1"/>
    <w:multiLevelType w:val="hybridMultilevel"/>
    <w:tmpl w:val="467A38F2"/>
    <w:lvl w:ilvl="0" w:tplc="BEAC5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58C7078"/>
    <w:multiLevelType w:val="hybridMultilevel"/>
    <w:tmpl w:val="EEA269EC"/>
    <w:lvl w:ilvl="0" w:tplc="64940F4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>
    <w:nsid w:val="369238FD"/>
    <w:multiLevelType w:val="hybridMultilevel"/>
    <w:tmpl w:val="40A0AF2E"/>
    <w:lvl w:ilvl="0" w:tplc="107A6D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6">
    <w:nsid w:val="381E1A28"/>
    <w:multiLevelType w:val="hybridMultilevel"/>
    <w:tmpl w:val="E53CC0B4"/>
    <w:lvl w:ilvl="0" w:tplc="D270D1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A854AA3"/>
    <w:multiLevelType w:val="hybridMultilevel"/>
    <w:tmpl w:val="31E0B318"/>
    <w:lvl w:ilvl="0" w:tplc="5BAE9F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C387F0C"/>
    <w:multiLevelType w:val="hybridMultilevel"/>
    <w:tmpl w:val="A920A54A"/>
    <w:lvl w:ilvl="0" w:tplc="54720E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>
    <w:nsid w:val="3F236105"/>
    <w:multiLevelType w:val="hybridMultilevel"/>
    <w:tmpl w:val="B7B8C09E"/>
    <w:lvl w:ilvl="0" w:tplc="1BFC1A4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>
    <w:nsid w:val="40886403"/>
    <w:multiLevelType w:val="hybridMultilevel"/>
    <w:tmpl w:val="C4A46C1E"/>
    <w:lvl w:ilvl="0" w:tplc="EF94A80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>
    <w:nsid w:val="41E708B3"/>
    <w:multiLevelType w:val="hybridMultilevel"/>
    <w:tmpl w:val="893C4A46"/>
    <w:lvl w:ilvl="0" w:tplc="5006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0977E9"/>
    <w:multiLevelType w:val="hybridMultilevel"/>
    <w:tmpl w:val="74FEC8F6"/>
    <w:lvl w:ilvl="0" w:tplc="60924A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76C4993"/>
    <w:multiLevelType w:val="hybridMultilevel"/>
    <w:tmpl w:val="25860334"/>
    <w:lvl w:ilvl="0" w:tplc="C7CA4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7D211D0"/>
    <w:multiLevelType w:val="hybridMultilevel"/>
    <w:tmpl w:val="80B062A8"/>
    <w:lvl w:ilvl="0" w:tplc="DDDAA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903352C"/>
    <w:multiLevelType w:val="hybridMultilevel"/>
    <w:tmpl w:val="90127C24"/>
    <w:lvl w:ilvl="0" w:tplc="1B9A572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6">
    <w:nsid w:val="4929773D"/>
    <w:multiLevelType w:val="hybridMultilevel"/>
    <w:tmpl w:val="C144CD34"/>
    <w:lvl w:ilvl="0" w:tplc="88CED6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>
    <w:nsid w:val="4FE720F2"/>
    <w:multiLevelType w:val="hybridMultilevel"/>
    <w:tmpl w:val="3EF8373C"/>
    <w:lvl w:ilvl="0" w:tplc="3A8671C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8">
    <w:nsid w:val="573D0D17"/>
    <w:multiLevelType w:val="multilevel"/>
    <w:tmpl w:val="F176DB3C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宋体" w:eastAsia="宋体" w:hAnsi="宋体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宋体" w:eastAsia="宋体" w:hAnsi="宋体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ascii="宋体" w:eastAsia="宋体" w:hAnsi="宋体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ascii="宋体" w:eastAsia="宋体" w:hAnsi="宋体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ascii="宋体" w:eastAsia="宋体" w:hAnsi="宋体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ascii="宋体" w:eastAsia="宋体" w:hAnsi="宋体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ascii="宋体" w:eastAsia="宋体" w:hAnsi="宋体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ascii="宋体" w:eastAsia="宋体" w:hAnsi="宋体" w:hint="default"/>
        <w:sz w:val="24"/>
      </w:rPr>
    </w:lvl>
  </w:abstractNum>
  <w:abstractNum w:abstractNumId="29">
    <w:nsid w:val="584924DE"/>
    <w:multiLevelType w:val="hybridMultilevel"/>
    <w:tmpl w:val="7D34A55A"/>
    <w:lvl w:ilvl="0" w:tplc="E5BA9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5A3771"/>
    <w:multiLevelType w:val="hybridMultilevel"/>
    <w:tmpl w:val="36782AEA"/>
    <w:lvl w:ilvl="0" w:tplc="7C264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840A46"/>
    <w:multiLevelType w:val="hybridMultilevel"/>
    <w:tmpl w:val="BD2CF66C"/>
    <w:lvl w:ilvl="0" w:tplc="6180F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D54838"/>
    <w:multiLevelType w:val="hybridMultilevel"/>
    <w:tmpl w:val="C2945D28"/>
    <w:lvl w:ilvl="0" w:tplc="E38C16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B9D3CF0"/>
    <w:multiLevelType w:val="hybridMultilevel"/>
    <w:tmpl w:val="451A8120"/>
    <w:lvl w:ilvl="0" w:tplc="0AF24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CB758D"/>
    <w:multiLevelType w:val="hybridMultilevel"/>
    <w:tmpl w:val="D24418D2"/>
    <w:lvl w:ilvl="0" w:tplc="7824A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6911AA"/>
    <w:multiLevelType w:val="hybridMultilevel"/>
    <w:tmpl w:val="D2F0BBE4"/>
    <w:lvl w:ilvl="0" w:tplc="7CAEB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538314E"/>
    <w:multiLevelType w:val="hybridMultilevel"/>
    <w:tmpl w:val="6EC026D0"/>
    <w:lvl w:ilvl="0" w:tplc="167270A8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0"/>
  </w:num>
  <w:num w:numId="6">
    <w:abstractNumId w:val="27"/>
  </w:num>
  <w:num w:numId="7">
    <w:abstractNumId w:val="31"/>
  </w:num>
  <w:num w:numId="8">
    <w:abstractNumId w:val="19"/>
  </w:num>
  <w:num w:numId="9">
    <w:abstractNumId w:val="10"/>
  </w:num>
  <w:num w:numId="10">
    <w:abstractNumId w:val="32"/>
  </w:num>
  <w:num w:numId="11">
    <w:abstractNumId w:val="21"/>
  </w:num>
  <w:num w:numId="12">
    <w:abstractNumId w:val="17"/>
  </w:num>
  <w:num w:numId="13">
    <w:abstractNumId w:val="9"/>
  </w:num>
  <w:num w:numId="14">
    <w:abstractNumId w:val="26"/>
  </w:num>
  <w:num w:numId="15">
    <w:abstractNumId w:val="5"/>
  </w:num>
  <w:num w:numId="16">
    <w:abstractNumId w:val="15"/>
  </w:num>
  <w:num w:numId="17">
    <w:abstractNumId w:val="4"/>
  </w:num>
  <w:num w:numId="18">
    <w:abstractNumId w:val="20"/>
  </w:num>
  <w:num w:numId="19">
    <w:abstractNumId w:val="11"/>
  </w:num>
  <w:num w:numId="20">
    <w:abstractNumId w:val="33"/>
  </w:num>
  <w:num w:numId="21">
    <w:abstractNumId w:val="29"/>
  </w:num>
  <w:num w:numId="22">
    <w:abstractNumId w:val="12"/>
  </w:num>
  <w:num w:numId="23">
    <w:abstractNumId w:val="8"/>
  </w:num>
  <w:num w:numId="24">
    <w:abstractNumId w:val="24"/>
  </w:num>
  <w:num w:numId="25">
    <w:abstractNumId w:val="23"/>
  </w:num>
  <w:num w:numId="26">
    <w:abstractNumId w:val="34"/>
  </w:num>
  <w:num w:numId="27">
    <w:abstractNumId w:val="25"/>
  </w:num>
  <w:num w:numId="28">
    <w:abstractNumId w:val="14"/>
  </w:num>
  <w:num w:numId="29">
    <w:abstractNumId w:val="16"/>
  </w:num>
  <w:num w:numId="30">
    <w:abstractNumId w:val="7"/>
  </w:num>
  <w:num w:numId="31">
    <w:abstractNumId w:val="36"/>
  </w:num>
  <w:num w:numId="32">
    <w:abstractNumId w:val="35"/>
  </w:num>
  <w:num w:numId="33">
    <w:abstractNumId w:val="22"/>
  </w:num>
  <w:num w:numId="34">
    <w:abstractNumId w:val="6"/>
  </w:num>
  <w:num w:numId="35">
    <w:abstractNumId w:val="13"/>
  </w:num>
  <w:num w:numId="36">
    <w:abstractNumId w:val="18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04AE"/>
    <w:rsid w:val="000169E0"/>
    <w:rsid w:val="000A4899"/>
    <w:rsid w:val="000A5078"/>
    <w:rsid w:val="001312AF"/>
    <w:rsid w:val="001845A7"/>
    <w:rsid w:val="001C5BDD"/>
    <w:rsid w:val="002B081A"/>
    <w:rsid w:val="002C4DC1"/>
    <w:rsid w:val="00316D76"/>
    <w:rsid w:val="00317618"/>
    <w:rsid w:val="00317E53"/>
    <w:rsid w:val="00364C93"/>
    <w:rsid w:val="0039737E"/>
    <w:rsid w:val="00397460"/>
    <w:rsid w:val="00406233"/>
    <w:rsid w:val="00422EAA"/>
    <w:rsid w:val="004502BC"/>
    <w:rsid w:val="00450628"/>
    <w:rsid w:val="00473157"/>
    <w:rsid w:val="0049099D"/>
    <w:rsid w:val="00492DDF"/>
    <w:rsid w:val="004B1B80"/>
    <w:rsid w:val="00513276"/>
    <w:rsid w:val="00515A36"/>
    <w:rsid w:val="00585500"/>
    <w:rsid w:val="005A5FE6"/>
    <w:rsid w:val="00664B50"/>
    <w:rsid w:val="00691218"/>
    <w:rsid w:val="006F48FD"/>
    <w:rsid w:val="006F5AB0"/>
    <w:rsid w:val="0073727F"/>
    <w:rsid w:val="007660B7"/>
    <w:rsid w:val="0078790E"/>
    <w:rsid w:val="007A26EB"/>
    <w:rsid w:val="007B77EF"/>
    <w:rsid w:val="007D542F"/>
    <w:rsid w:val="008075B6"/>
    <w:rsid w:val="00885EC8"/>
    <w:rsid w:val="008D3E08"/>
    <w:rsid w:val="00A47B07"/>
    <w:rsid w:val="00A77C39"/>
    <w:rsid w:val="00A8582D"/>
    <w:rsid w:val="00AC11EC"/>
    <w:rsid w:val="00AD5C60"/>
    <w:rsid w:val="00B513AB"/>
    <w:rsid w:val="00B5408B"/>
    <w:rsid w:val="00BA04AE"/>
    <w:rsid w:val="00C50B42"/>
    <w:rsid w:val="00C85C7C"/>
    <w:rsid w:val="00CD048D"/>
    <w:rsid w:val="00D14602"/>
    <w:rsid w:val="00D22586"/>
    <w:rsid w:val="00D762D0"/>
    <w:rsid w:val="00D91A69"/>
    <w:rsid w:val="00DA05C0"/>
    <w:rsid w:val="00DC2BB1"/>
    <w:rsid w:val="00E1788C"/>
    <w:rsid w:val="00E35B20"/>
    <w:rsid w:val="00E36ED1"/>
    <w:rsid w:val="00E5291A"/>
    <w:rsid w:val="00E92105"/>
    <w:rsid w:val="00EE53FA"/>
    <w:rsid w:val="00F91995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16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pPr>
      <w:ind w:firstLineChars="200" w:firstLine="420"/>
    </w:pPr>
  </w:style>
  <w:style w:type="character" w:customStyle="1" w:styleId="1Char">
    <w:name w:val="标题 1 Char"/>
    <w:link w:val="1"/>
    <w:uiPriority w:val="9"/>
    <w:rsid w:val="000169E0"/>
    <w:rPr>
      <w:b/>
      <w:bCs/>
      <w:kern w:val="44"/>
      <w:sz w:val="44"/>
      <w:szCs w:val="44"/>
      <w:lang w:eastAsia="en-US"/>
    </w:rPr>
  </w:style>
  <w:style w:type="paragraph" w:styleId="a3">
    <w:name w:val="Date"/>
    <w:basedOn w:val="a"/>
    <w:next w:val="a"/>
    <w:link w:val="Char"/>
    <w:uiPriority w:val="99"/>
    <w:semiHidden/>
    <w:unhideWhenUsed/>
    <w:rsid w:val="000169E0"/>
    <w:pPr>
      <w:ind w:leftChars="2500" w:left="100"/>
    </w:pPr>
  </w:style>
  <w:style w:type="character" w:customStyle="1" w:styleId="Char">
    <w:name w:val="日期 Char"/>
    <w:link w:val="a3"/>
    <w:uiPriority w:val="99"/>
    <w:semiHidden/>
    <w:rsid w:val="000169E0"/>
    <w:rPr>
      <w:sz w:val="22"/>
      <w:lang w:eastAsia="en-US"/>
    </w:rPr>
  </w:style>
  <w:style w:type="table" w:styleId="a4">
    <w:name w:val="Table Grid"/>
    <w:basedOn w:val="a1"/>
    <w:uiPriority w:val="59"/>
    <w:rsid w:val="00397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C1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AC11EC"/>
    <w:rPr>
      <w:sz w:val="18"/>
      <w:szCs w:val="18"/>
      <w:lang w:eastAsia="en-US"/>
    </w:rPr>
  </w:style>
  <w:style w:type="paragraph" w:styleId="a6">
    <w:name w:val="footer"/>
    <w:basedOn w:val="a"/>
    <w:link w:val="Char1"/>
    <w:uiPriority w:val="99"/>
    <w:unhideWhenUsed/>
    <w:rsid w:val="00AC11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AC11EC"/>
    <w:rPr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A77C39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EA415C-9C17-4F25-8C91-D045C489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982</Words>
  <Characters>5603</Characters>
  <Application>Microsoft Office Word</Application>
  <DocSecurity>0</DocSecurity>
  <Lines>46</Lines>
  <Paragraphs>13</Paragraphs>
  <ScaleCrop>false</ScaleCrop>
  <Company>南京大学</Company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</dc:title>
  <dc:creator>air</dc:creator>
  <cp:lastModifiedBy>Fove</cp:lastModifiedBy>
  <cp:revision>25</cp:revision>
  <dcterms:created xsi:type="dcterms:W3CDTF">2013-09-17T16:00:00Z</dcterms:created>
  <dcterms:modified xsi:type="dcterms:W3CDTF">2013-10-16T12:13:00Z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